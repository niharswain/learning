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470" w:rsidRDefault="00EA4470" w:rsidP="00C90DAA">
      <w:pPr>
        <w:ind w:left="3600" w:firstLine="720"/>
        <w:rPr>
          <w:color w:val="2E74B5" w:themeColor="accent1" w:themeShade="BF"/>
          <w:sz w:val="56"/>
        </w:rPr>
      </w:pPr>
      <w:r w:rsidRPr="00EA4470">
        <w:rPr>
          <w:color w:val="2E74B5" w:themeColor="accent1" w:themeShade="BF"/>
          <w:sz w:val="56"/>
        </w:rPr>
        <w:t>Big Data</w:t>
      </w:r>
      <w:r w:rsidR="00806174">
        <w:rPr>
          <w:color w:val="2E74B5" w:themeColor="accent1" w:themeShade="BF"/>
          <w:sz w:val="56"/>
        </w:rPr>
        <w:tab/>
      </w:r>
    </w:p>
    <w:p w:rsidR="00EA4470" w:rsidRDefault="00EA4470" w:rsidP="00EA4470">
      <w:pPr>
        <w:rPr>
          <w:color w:val="2E74B5" w:themeColor="accent1" w:themeShade="BF"/>
        </w:rPr>
      </w:pPr>
    </w:p>
    <w:p w:rsidR="007A436F" w:rsidRPr="00230437" w:rsidRDefault="007A436F" w:rsidP="00EA4470">
      <w:pPr>
        <w:rPr>
          <w:b/>
          <w:color w:val="ED7D31" w:themeColor="accent2"/>
        </w:rPr>
      </w:pPr>
      <w:r w:rsidRPr="00230437">
        <w:rPr>
          <w:b/>
          <w:color w:val="ED7D31" w:themeColor="accent2"/>
        </w:rPr>
        <w:t xml:space="preserve">What is </w:t>
      </w:r>
      <w:proofErr w:type="spellStart"/>
      <w:proofErr w:type="gramStart"/>
      <w:r w:rsidRPr="00230437">
        <w:rPr>
          <w:b/>
          <w:color w:val="ED7D31" w:themeColor="accent2"/>
        </w:rPr>
        <w:t>Bigdata</w:t>
      </w:r>
      <w:proofErr w:type="spellEnd"/>
      <w:r w:rsidRPr="00230437">
        <w:rPr>
          <w:b/>
          <w:color w:val="ED7D31" w:themeColor="accent2"/>
        </w:rPr>
        <w:t>:</w:t>
      </w:r>
      <w:proofErr w:type="gramEnd"/>
    </w:p>
    <w:p w:rsidR="007A436F" w:rsidRDefault="007A436F" w:rsidP="00EA4470">
      <w:pPr>
        <w:rPr>
          <w:color w:val="2E74B5" w:themeColor="accent1" w:themeShade="BF"/>
        </w:rPr>
      </w:pPr>
      <w:r>
        <w:rPr>
          <w:color w:val="2E74B5" w:themeColor="accent1" w:themeShade="BF"/>
        </w:rPr>
        <w:t>The term big data is used to describe the collection of complex and large data sets. Hence it is difficult to process, store, search and analyze this kind of data using traditional data base management systems.</w:t>
      </w:r>
    </w:p>
    <w:p w:rsidR="007A436F" w:rsidRDefault="007A436F" w:rsidP="00EA4470">
      <w:pPr>
        <w:rPr>
          <w:color w:val="2E74B5" w:themeColor="accent1" w:themeShade="BF"/>
        </w:rPr>
      </w:pPr>
    </w:p>
    <w:p w:rsidR="007A436F" w:rsidRPr="00230437" w:rsidRDefault="007A436F" w:rsidP="00EA4470">
      <w:pPr>
        <w:rPr>
          <w:b/>
          <w:color w:val="ED7D31" w:themeColor="accent2"/>
        </w:rPr>
      </w:pPr>
      <w:r w:rsidRPr="00230437">
        <w:rPr>
          <w:b/>
          <w:color w:val="ED7D31" w:themeColor="accent2"/>
        </w:rPr>
        <w:t>Why big data is so important to any organization:</w:t>
      </w:r>
    </w:p>
    <w:p w:rsidR="007A436F" w:rsidRDefault="007A436F" w:rsidP="007A436F">
      <w:pPr>
        <w:pStyle w:val="ListParagraph"/>
        <w:numPr>
          <w:ilvl w:val="0"/>
          <w:numId w:val="27"/>
        </w:numPr>
        <w:rPr>
          <w:color w:val="2E74B5" w:themeColor="accent1" w:themeShade="BF"/>
        </w:rPr>
      </w:pPr>
      <w:r>
        <w:rPr>
          <w:color w:val="2E74B5" w:themeColor="accent1" w:themeShade="BF"/>
        </w:rPr>
        <w:t>More data leads to more accurate analysis</w:t>
      </w:r>
    </w:p>
    <w:p w:rsidR="007A436F" w:rsidRDefault="007A436F" w:rsidP="007A436F">
      <w:pPr>
        <w:pStyle w:val="ListParagraph"/>
        <w:numPr>
          <w:ilvl w:val="0"/>
          <w:numId w:val="27"/>
        </w:numPr>
        <w:rPr>
          <w:color w:val="2E74B5" w:themeColor="accent1" w:themeShade="BF"/>
        </w:rPr>
      </w:pPr>
      <w:r>
        <w:rPr>
          <w:color w:val="2E74B5" w:themeColor="accent1" w:themeShade="BF"/>
        </w:rPr>
        <w:t xml:space="preserve">More accurate analysis leads to </w:t>
      </w:r>
      <w:r>
        <w:rPr>
          <w:color w:val="2E74B5" w:themeColor="accent1" w:themeShade="BF"/>
        </w:rPr>
        <w:tab/>
        <w:t xml:space="preserve">better </w:t>
      </w:r>
      <w:r w:rsidR="00A63165">
        <w:rPr>
          <w:color w:val="2E74B5" w:themeColor="accent1" w:themeShade="BF"/>
        </w:rPr>
        <w:t>decision</w:t>
      </w:r>
      <w:r>
        <w:rPr>
          <w:color w:val="2E74B5" w:themeColor="accent1" w:themeShade="BF"/>
        </w:rPr>
        <w:t xml:space="preserve"> making.</w:t>
      </w:r>
    </w:p>
    <w:p w:rsidR="007A436F" w:rsidRDefault="007A436F" w:rsidP="007A436F">
      <w:pPr>
        <w:pStyle w:val="ListParagraph"/>
        <w:numPr>
          <w:ilvl w:val="0"/>
          <w:numId w:val="27"/>
        </w:numPr>
        <w:rPr>
          <w:color w:val="2E74B5" w:themeColor="accent1" w:themeShade="BF"/>
        </w:rPr>
      </w:pPr>
      <w:r>
        <w:rPr>
          <w:color w:val="2E74B5" w:themeColor="accent1" w:themeShade="BF"/>
        </w:rPr>
        <w:t>Better decision means greater operational efficiencies, cost reductions and reduced risk.</w:t>
      </w:r>
    </w:p>
    <w:p w:rsidR="007A436F" w:rsidRPr="00230437" w:rsidRDefault="007A436F" w:rsidP="007A436F">
      <w:pPr>
        <w:rPr>
          <w:b/>
          <w:color w:val="ED7D31" w:themeColor="accent2"/>
        </w:rPr>
      </w:pPr>
    </w:p>
    <w:p w:rsidR="007A436F" w:rsidRPr="00230437" w:rsidRDefault="00A63165" w:rsidP="007A436F">
      <w:pPr>
        <w:rPr>
          <w:b/>
          <w:color w:val="ED7D31" w:themeColor="accent2"/>
        </w:rPr>
      </w:pPr>
      <w:r w:rsidRPr="00230437">
        <w:rPr>
          <w:b/>
          <w:color w:val="ED7D31" w:themeColor="accent2"/>
        </w:rPr>
        <w:t xml:space="preserve">Concept of 3 </w:t>
      </w:r>
      <w:proofErr w:type="gramStart"/>
      <w:r w:rsidRPr="00230437">
        <w:rPr>
          <w:b/>
          <w:color w:val="ED7D31" w:themeColor="accent2"/>
        </w:rPr>
        <w:t>‘Vs :</w:t>
      </w:r>
      <w:proofErr w:type="gramEnd"/>
    </w:p>
    <w:p w:rsidR="00A63165" w:rsidRDefault="00A63165" w:rsidP="007A436F">
      <w:pPr>
        <w:rPr>
          <w:color w:val="2E74B5" w:themeColor="accent1" w:themeShade="BF"/>
        </w:rPr>
      </w:pPr>
    </w:p>
    <w:p w:rsidR="00A63165" w:rsidRDefault="00A63165" w:rsidP="007A436F">
      <w:pPr>
        <w:rPr>
          <w:color w:val="2E74B5" w:themeColor="accent1" w:themeShade="BF"/>
        </w:rPr>
      </w:pPr>
      <w:r>
        <w:rPr>
          <w:noProof/>
          <w:color w:val="5B9BD5" w:themeColor="accent1"/>
        </w:rPr>
        <w:drawing>
          <wp:inline distT="0" distB="0" distL="0" distR="0">
            <wp:extent cx="4812665" cy="2638425"/>
            <wp:effectExtent l="0" t="0" r="698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ig-Data-2.jpg"/>
                    <pic:cNvPicPr/>
                  </pic:nvPicPr>
                  <pic:blipFill>
                    <a:blip r:embed="rId10">
                      <a:extLst>
                        <a:ext uri="{28A0092B-C50C-407E-A947-70E740481C1C}">
                          <a14:useLocalDpi xmlns:a14="http://schemas.microsoft.com/office/drawing/2010/main" val="0"/>
                        </a:ext>
                      </a:extLst>
                    </a:blip>
                    <a:stretch>
                      <a:fillRect/>
                    </a:stretch>
                  </pic:blipFill>
                  <pic:spPr>
                    <a:xfrm>
                      <a:off x="0" y="0"/>
                      <a:ext cx="4838604" cy="2652645"/>
                    </a:xfrm>
                    <a:prstGeom prst="rect">
                      <a:avLst/>
                    </a:prstGeom>
                  </pic:spPr>
                </pic:pic>
              </a:graphicData>
            </a:graphic>
          </wp:inline>
        </w:drawing>
      </w:r>
    </w:p>
    <w:p w:rsidR="00A63165" w:rsidRDefault="00A63165" w:rsidP="007A436F">
      <w:pPr>
        <w:rPr>
          <w:color w:val="2E74B5" w:themeColor="accent1" w:themeShade="BF"/>
        </w:rPr>
      </w:pPr>
    </w:p>
    <w:p w:rsidR="00A63165" w:rsidRPr="007A436F" w:rsidRDefault="00A63165" w:rsidP="007A436F">
      <w:pPr>
        <w:rPr>
          <w:color w:val="2E74B5" w:themeColor="accent1" w:themeShade="BF"/>
        </w:rPr>
      </w:pPr>
    </w:p>
    <w:p w:rsidR="007A436F" w:rsidRDefault="007A436F" w:rsidP="00EA4470">
      <w:pPr>
        <w:rPr>
          <w:b/>
          <w:color w:val="2E74B5" w:themeColor="accent1" w:themeShade="BF"/>
        </w:rPr>
      </w:pPr>
    </w:p>
    <w:p w:rsidR="007A436F" w:rsidRDefault="007A436F" w:rsidP="00EA4470">
      <w:pPr>
        <w:rPr>
          <w:b/>
          <w:color w:val="2E74B5" w:themeColor="accent1" w:themeShade="BF"/>
        </w:rPr>
      </w:pPr>
    </w:p>
    <w:p w:rsidR="00EA4470" w:rsidRPr="00230437" w:rsidRDefault="00711151" w:rsidP="00EA4470">
      <w:pPr>
        <w:rPr>
          <w:b/>
          <w:color w:val="ED7D31" w:themeColor="accent2"/>
        </w:rPr>
      </w:pPr>
      <w:r w:rsidRPr="00230437">
        <w:rPr>
          <w:b/>
          <w:color w:val="ED7D31" w:themeColor="accent2"/>
        </w:rPr>
        <w:t>Daemon</w:t>
      </w:r>
      <w:r w:rsidR="00EA4470" w:rsidRPr="00230437">
        <w:rPr>
          <w:b/>
          <w:color w:val="ED7D31" w:themeColor="accent2"/>
        </w:rPr>
        <w:t xml:space="preserve"> /Process/Pillar of </w:t>
      </w:r>
      <w:proofErr w:type="gramStart"/>
      <w:r w:rsidR="00EA4470" w:rsidRPr="00230437">
        <w:rPr>
          <w:b/>
          <w:color w:val="ED7D31" w:themeColor="accent2"/>
        </w:rPr>
        <w:t>Hadoop</w:t>
      </w:r>
      <w:r w:rsidR="007A436F" w:rsidRPr="00230437">
        <w:rPr>
          <w:b/>
          <w:color w:val="ED7D31" w:themeColor="accent2"/>
        </w:rPr>
        <w:t xml:space="preserve"> </w:t>
      </w:r>
      <w:r w:rsidR="00EA4470" w:rsidRPr="00230437">
        <w:rPr>
          <w:b/>
          <w:color w:val="ED7D31" w:themeColor="accent2"/>
        </w:rPr>
        <w:t xml:space="preserve"> :</w:t>
      </w:r>
      <w:proofErr w:type="gramEnd"/>
    </w:p>
    <w:p w:rsidR="00EA4470" w:rsidRDefault="00EA4470" w:rsidP="00EA4470">
      <w:pPr>
        <w:rPr>
          <w:color w:val="2E74B5" w:themeColor="accent1" w:themeShade="BF"/>
        </w:rPr>
      </w:pPr>
    </w:p>
    <w:p w:rsidR="00EA4470" w:rsidRDefault="00EA4470" w:rsidP="00EA4470">
      <w:pPr>
        <w:pStyle w:val="ListParagraph"/>
        <w:numPr>
          <w:ilvl w:val="0"/>
          <w:numId w:val="24"/>
        </w:numPr>
        <w:rPr>
          <w:color w:val="2E74B5" w:themeColor="accent1" w:themeShade="BF"/>
        </w:rPr>
      </w:pPr>
      <w:r>
        <w:rPr>
          <w:color w:val="2E74B5" w:themeColor="accent1" w:themeShade="BF"/>
        </w:rPr>
        <w:t>Data node</w:t>
      </w:r>
    </w:p>
    <w:p w:rsidR="00EA4470" w:rsidRDefault="00EA4470" w:rsidP="00EA4470">
      <w:pPr>
        <w:pStyle w:val="ListParagraph"/>
        <w:numPr>
          <w:ilvl w:val="0"/>
          <w:numId w:val="24"/>
        </w:numPr>
        <w:rPr>
          <w:color w:val="2E74B5" w:themeColor="accent1" w:themeShade="BF"/>
        </w:rPr>
      </w:pPr>
      <w:r>
        <w:rPr>
          <w:color w:val="2E74B5" w:themeColor="accent1" w:themeShade="BF"/>
        </w:rPr>
        <w:t>Name node</w:t>
      </w:r>
    </w:p>
    <w:p w:rsidR="00EA4470" w:rsidRDefault="00EA4470" w:rsidP="00EA4470">
      <w:pPr>
        <w:pStyle w:val="ListParagraph"/>
        <w:numPr>
          <w:ilvl w:val="0"/>
          <w:numId w:val="24"/>
        </w:numPr>
        <w:rPr>
          <w:color w:val="2E74B5" w:themeColor="accent1" w:themeShade="BF"/>
        </w:rPr>
      </w:pPr>
      <w:r>
        <w:rPr>
          <w:color w:val="2E74B5" w:themeColor="accent1" w:themeShade="BF"/>
        </w:rPr>
        <w:t>Secondary name node</w:t>
      </w:r>
    </w:p>
    <w:p w:rsidR="00EA4470" w:rsidRDefault="00EA4470" w:rsidP="00EA4470">
      <w:pPr>
        <w:pStyle w:val="ListParagraph"/>
        <w:numPr>
          <w:ilvl w:val="0"/>
          <w:numId w:val="24"/>
        </w:numPr>
        <w:rPr>
          <w:color w:val="2E74B5" w:themeColor="accent1" w:themeShade="BF"/>
        </w:rPr>
      </w:pPr>
      <w:r>
        <w:rPr>
          <w:color w:val="2E74B5" w:themeColor="accent1" w:themeShade="BF"/>
        </w:rPr>
        <w:t>Job tracker</w:t>
      </w:r>
    </w:p>
    <w:p w:rsidR="00EA4470" w:rsidRDefault="00EA4470" w:rsidP="00EA4470">
      <w:pPr>
        <w:pStyle w:val="ListParagraph"/>
        <w:numPr>
          <w:ilvl w:val="0"/>
          <w:numId w:val="24"/>
        </w:numPr>
        <w:rPr>
          <w:color w:val="2E74B5" w:themeColor="accent1" w:themeShade="BF"/>
        </w:rPr>
      </w:pPr>
      <w:r>
        <w:rPr>
          <w:color w:val="2E74B5" w:themeColor="accent1" w:themeShade="BF"/>
        </w:rPr>
        <w:t>Task tracker</w:t>
      </w:r>
    </w:p>
    <w:p w:rsidR="00EA4470" w:rsidRDefault="00EA4470" w:rsidP="00EA4470">
      <w:pPr>
        <w:rPr>
          <w:color w:val="2E74B5" w:themeColor="accent1" w:themeShade="BF"/>
        </w:rPr>
      </w:pPr>
    </w:p>
    <w:p w:rsidR="00EA4470" w:rsidRPr="00230437" w:rsidRDefault="00EA4470" w:rsidP="00EA4470">
      <w:pPr>
        <w:rPr>
          <w:b/>
          <w:color w:val="ED7D31" w:themeColor="accent2"/>
        </w:rPr>
      </w:pPr>
      <w:r w:rsidRPr="00230437">
        <w:rPr>
          <w:b/>
          <w:color w:val="ED7D31" w:themeColor="accent2"/>
        </w:rPr>
        <w:t xml:space="preserve">Name Node: </w:t>
      </w:r>
    </w:p>
    <w:p w:rsidR="00EA4470" w:rsidRDefault="00EA4470" w:rsidP="00EA4470">
      <w:pPr>
        <w:rPr>
          <w:color w:val="2E74B5" w:themeColor="accent1" w:themeShade="BF"/>
        </w:rPr>
      </w:pPr>
      <w:r w:rsidRPr="00711151">
        <w:rPr>
          <w:color w:val="2E74B5" w:themeColor="accent1" w:themeShade="BF"/>
        </w:rPr>
        <w:t xml:space="preserve">It is heart of Hadoop eco system which maintains the </w:t>
      </w:r>
      <w:proofErr w:type="gramStart"/>
      <w:r w:rsidRPr="00711151">
        <w:rPr>
          <w:color w:val="2E74B5" w:themeColor="accent1" w:themeShade="BF"/>
        </w:rPr>
        <w:t>meta</w:t>
      </w:r>
      <w:proofErr w:type="gramEnd"/>
      <w:r w:rsidRPr="00711151">
        <w:rPr>
          <w:color w:val="2E74B5" w:themeColor="accent1" w:themeShade="BF"/>
        </w:rPr>
        <w:t xml:space="preserve"> data information of all the data nodes in the cluster.</w:t>
      </w:r>
    </w:p>
    <w:p w:rsidR="00C90DAA" w:rsidRPr="00711151" w:rsidRDefault="00C90DAA" w:rsidP="00EA4470">
      <w:pPr>
        <w:rPr>
          <w:color w:val="2E74B5" w:themeColor="accent1" w:themeShade="BF"/>
        </w:rPr>
      </w:pPr>
      <w:r>
        <w:rPr>
          <w:color w:val="2E74B5" w:themeColor="accent1" w:themeShade="BF"/>
        </w:rPr>
        <w:t xml:space="preserve">Only one node can be set up per cluster. </w:t>
      </w:r>
    </w:p>
    <w:p w:rsidR="00C614C6" w:rsidRDefault="00C614C6" w:rsidP="00EA4470">
      <w:pPr>
        <w:rPr>
          <w:b/>
          <w:color w:val="2E74B5" w:themeColor="accent1" w:themeShade="BF"/>
        </w:rPr>
      </w:pPr>
    </w:p>
    <w:p w:rsidR="00C614C6" w:rsidRDefault="00C90DAA" w:rsidP="00EA4470">
      <w:pPr>
        <w:rPr>
          <w:b/>
          <w:color w:val="2E74B5" w:themeColor="accent1" w:themeShade="BF"/>
        </w:rPr>
      </w:pPr>
      <w:r>
        <w:rPr>
          <w:b/>
          <w:noProof/>
          <w:color w:val="5B9BD5" w:themeColor="accent1"/>
        </w:rPr>
        <w:lastRenderedPageBreak/>
        <w:drawing>
          <wp:inline distT="0" distB="0" distL="0" distR="0">
            <wp:extent cx="6858000" cy="50673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adoop-Cluster-Architecture-and-Components-2.jpg"/>
                    <pic:cNvPicPr/>
                  </pic:nvPicPr>
                  <pic:blipFill>
                    <a:blip r:embed="rId11">
                      <a:extLst>
                        <a:ext uri="{28A0092B-C50C-407E-A947-70E740481C1C}">
                          <a14:useLocalDpi xmlns:a14="http://schemas.microsoft.com/office/drawing/2010/main" val="0"/>
                        </a:ext>
                      </a:extLst>
                    </a:blip>
                    <a:stretch>
                      <a:fillRect/>
                    </a:stretch>
                  </pic:blipFill>
                  <pic:spPr>
                    <a:xfrm>
                      <a:off x="0" y="0"/>
                      <a:ext cx="6858000" cy="5067300"/>
                    </a:xfrm>
                    <a:prstGeom prst="rect">
                      <a:avLst/>
                    </a:prstGeom>
                  </pic:spPr>
                </pic:pic>
              </a:graphicData>
            </a:graphic>
          </wp:inline>
        </w:drawing>
      </w:r>
    </w:p>
    <w:p w:rsidR="00C614C6" w:rsidRDefault="00C614C6" w:rsidP="00EA4470">
      <w:pPr>
        <w:rPr>
          <w:b/>
          <w:color w:val="2E74B5" w:themeColor="accent1" w:themeShade="BF"/>
        </w:rPr>
      </w:pPr>
    </w:p>
    <w:p w:rsidR="00C614C6" w:rsidRPr="00230437" w:rsidRDefault="00C614C6" w:rsidP="00EA4470">
      <w:pPr>
        <w:rPr>
          <w:b/>
          <w:color w:val="ED7D31" w:themeColor="accent2"/>
        </w:rPr>
      </w:pPr>
      <w:r w:rsidRPr="00230437">
        <w:rPr>
          <w:b/>
          <w:color w:val="ED7D31" w:themeColor="accent2"/>
        </w:rPr>
        <w:t xml:space="preserve">Heart </w:t>
      </w:r>
      <w:proofErr w:type="gramStart"/>
      <w:r w:rsidRPr="00230437">
        <w:rPr>
          <w:b/>
          <w:color w:val="ED7D31" w:themeColor="accent2"/>
        </w:rPr>
        <w:t>Beat :</w:t>
      </w:r>
      <w:proofErr w:type="gramEnd"/>
      <w:r w:rsidRPr="00230437">
        <w:rPr>
          <w:b/>
          <w:color w:val="ED7D31" w:themeColor="accent2"/>
        </w:rPr>
        <w:t xml:space="preserve"> </w:t>
      </w:r>
    </w:p>
    <w:p w:rsidR="00C614C6" w:rsidRPr="00711151" w:rsidRDefault="00C614C6" w:rsidP="00EA4470">
      <w:pPr>
        <w:rPr>
          <w:color w:val="2E74B5" w:themeColor="accent1" w:themeShade="BF"/>
        </w:rPr>
      </w:pPr>
      <w:r w:rsidRPr="00711151">
        <w:rPr>
          <w:color w:val="2E74B5" w:themeColor="accent1" w:themeShade="BF"/>
        </w:rPr>
        <w:t xml:space="preserve">Every 3 second data node sends acknowledgement response to name node. </w:t>
      </w:r>
      <w:proofErr w:type="spellStart"/>
      <w:r w:rsidRPr="00711151">
        <w:rPr>
          <w:color w:val="2E74B5" w:themeColor="accent1" w:themeShade="BF"/>
        </w:rPr>
        <w:t>Its</w:t>
      </w:r>
      <w:proofErr w:type="spellEnd"/>
      <w:r w:rsidRPr="00711151">
        <w:rPr>
          <w:color w:val="2E74B5" w:themeColor="accent1" w:themeShade="BF"/>
        </w:rPr>
        <w:t xml:space="preserve"> called </w:t>
      </w:r>
      <w:proofErr w:type="spellStart"/>
      <w:r w:rsidRPr="00711151">
        <w:rPr>
          <w:color w:val="2E74B5" w:themeColor="accent1" w:themeShade="BF"/>
        </w:rPr>
        <w:t>heart beat</w:t>
      </w:r>
      <w:proofErr w:type="spellEnd"/>
      <w:r w:rsidRPr="00711151">
        <w:rPr>
          <w:color w:val="2E74B5" w:themeColor="accent1" w:themeShade="BF"/>
        </w:rPr>
        <w:t>.</w:t>
      </w:r>
    </w:p>
    <w:p w:rsidR="00C614C6" w:rsidRDefault="00C614C6" w:rsidP="00EA4470">
      <w:pPr>
        <w:rPr>
          <w:b/>
          <w:color w:val="2E74B5" w:themeColor="accent1" w:themeShade="BF"/>
        </w:rPr>
      </w:pPr>
    </w:p>
    <w:p w:rsidR="00C614C6" w:rsidRPr="00230437" w:rsidRDefault="00C614C6" w:rsidP="00EA4470">
      <w:pPr>
        <w:rPr>
          <w:b/>
          <w:color w:val="ED7D31" w:themeColor="accent2"/>
        </w:rPr>
      </w:pPr>
      <w:r w:rsidRPr="00230437">
        <w:rPr>
          <w:b/>
          <w:color w:val="ED7D31" w:themeColor="accent2"/>
        </w:rPr>
        <w:t>Block report:</w:t>
      </w:r>
    </w:p>
    <w:p w:rsidR="00C614C6" w:rsidRDefault="00C614C6" w:rsidP="00EA4470">
      <w:pPr>
        <w:rPr>
          <w:color w:val="2E74B5" w:themeColor="accent1" w:themeShade="BF"/>
        </w:rPr>
      </w:pPr>
      <w:r>
        <w:rPr>
          <w:color w:val="2E74B5" w:themeColor="accent1" w:themeShade="BF"/>
        </w:rPr>
        <w:t>10</w:t>
      </w:r>
      <w:r w:rsidRPr="00C614C6">
        <w:rPr>
          <w:color w:val="2E74B5" w:themeColor="accent1" w:themeShade="BF"/>
          <w:vertAlign w:val="superscript"/>
        </w:rPr>
        <w:t>th</w:t>
      </w:r>
      <w:r>
        <w:rPr>
          <w:color w:val="2E74B5" w:themeColor="accent1" w:themeShade="BF"/>
        </w:rPr>
        <w:t xml:space="preserve"> Heart beat is called as block report.</w:t>
      </w:r>
    </w:p>
    <w:p w:rsidR="00C614C6" w:rsidRDefault="00C614C6" w:rsidP="00EA4470">
      <w:pPr>
        <w:rPr>
          <w:color w:val="2E74B5" w:themeColor="accent1" w:themeShade="BF"/>
        </w:rPr>
      </w:pPr>
    </w:p>
    <w:p w:rsidR="00C614C6" w:rsidRDefault="00C614C6" w:rsidP="00EA4470">
      <w:pPr>
        <w:rPr>
          <w:color w:val="2E74B5" w:themeColor="accent1" w:themeShade="BF"/>
        </w:rPr>
      </w:pPr>
      <w:r>
        <w:rPr>
          <w:color w:val="2E74B5" w:themeColor="accent1" w:themeShade="BF"/>
        </w:rPr>
        <w:t>Name node 1 per cluster.</w:t>
      </w:r>
    </w:p>
    <w:p w:rsidR="00C614C6" w:rsidRDefault="00C614C6" w:rsidP="00EA4470">
      <w:pPr>
        <w:rPr>
          <w:color w:val="2E74B5" w:themeColor="accent1" w:themeShade="BF"/>
        </w:rPr>
      </w:pPr>
    </w:p>
    <w:p w:rsidR="00C614C6" w:rsidRPr="00230437" w:rsidRDefault="00C614C6" w:rsidP="00EA4470">
      <w:pPr>
        <w:rPr>
          <w:b/>
          <w:color w:val="ED7D31" w:themeColor="accent2"/>
        </w:rPr>
      </w:pPr>
      <w:r w:rsidRPr="00230437">
        <w:rPr>
          <w:b/>
          <w:color w:val="ED7D31" w:themeColor="accent2"/>
        </w:rPr>
        <w:t xml:space="preserve">How to read file from </w:t>
      </w:r>
      <w:proofErr w:type="gramStart"/>
      <w:r w:rsidRPr="00230437">
        <w:rPr>
          <w:b/>
          <w:color w:val="ED7D31" w:themeColor="accent2"/>
        </w:rPr>
        <w:t>HDFS :</w:t>
      </w:r>
      <w:proofErr w:type="gramEnd"/>
    </w:p>
    <w:p w:rsidR="00C614C6" w:rsidRDefault="00C614C6" w:rsidP="00EA4470">
      <w:pPr>
        <w:rPr>
          <w:color w:val="2E74B5" w:themeColor="accent1" w:themeShade="BF"/>
        </w:rPr>
      </w:pPr>
    </w:p>
    <w:p w:rsidR="00C614C6" w:rsidRPr="00415593" w:rsidRDefault="00C614C6" w:rsidP="00415593">
      <w:pPr>
        <w:pStyle w:val="ListParagraph"/>
        <w:numPr>
          <w:ilvl w:val="0"/>
          <w:numId w:val="26"/>
        </w:numPr>
        <w:rPr>
          <w:color w:val="2E74B5" w:themeColor="accent1" w:themeShade="BF"/>
        </w:rPr>
      </w:pPr>
      <w:r w:rsidRPr="00415593">
        <w:rPr>
          <w:color w:val="2E74B5" w:themeColor="accent1" w:themeShade="BF"/>
        </w:rPr>
        <w:t>Client requests for sales data.</w:t>
      </w:r>
    </w:p>
    <w:p w:rsidR="00C614C6" w:rsidRPr="00415593" w:rsidRDefault="00C614C6" w:rsidP="00415593">
      <w:pPr>
        <w:pStyle w:val="ListParagraph"/>
        <w:numPr>
          <w:ilvl w:val="0"/>
          <w:numId w:val="26"/>
        </w:numPr>
        <w:rPr>
          <w:color w:val="2E74B5" w:themeColor="accent1" w:themeShade="BF"/>
        </w:rPr>
      </w:pPr>
      <w:r w:rsidRPr="00415593">
        <w:rPr>
          <w:color w:val="2E74B5" w:themeColor="accent1" w:themeShade="BF"/>
        </w:rPr>
        <w:t xml:space="preserve">Name node will check </w:t>
      </w:r>
      <w:proofErr w:type="gramStart"/>
      <w:r w:rsidRPr="00415593">
        <w:rPr>
          <w:color w:val="2E74B5" w:themeColor="accent1" w:themeShade="BF"/>
        </w:rPr>
        <w:t>meta</w:t>
      </w:r>
      <w:proofErr w:type="gramEnd"/>
      <w:r w:rsidRPr="00415593">
        <w:rPr>
          <w:color w:val="2E74B5" w:themeColor="accent1" w:themeShade="BF"/>
        </w:rPr>
        <w:t xml:space="preserve"> data information that, which data</w:t>
      </w:r>
      <w:r w:rsidR="00415593" w:rsidRPr="00415593">
        <w:rPr>
          <w:color w:val="2E74B5" w:themeColor="accent1" w:themeShade="BF"/>
        </w:rPr>
        <w:t xml:space="preserve"> </w:t>
      </w:r>
      <w:r w:rsidRPr="00415593">
        <w:rPr>
          <w:color w:val="2E74B5" w:themeColor="accent1" w:themeShade="BF"/>
        </w:rPr>
        <w:t>node keeps sales data information</w:t>
      </w:r>
      <w:r w:rsidR="00415593" w:rsidRPr="00415593">
        <w:rPr>
          <w:color w:val="2E74B5" w:themeColor="accent1" w:themeShade="BF"/>
        </w:rPr>
        <w:t>.</w:t>
      </w:r>
    </w:p>
    <w:p w:rsidR="00415593" w:rsidRPr="00415593" w:rsidRDefault="00415593" w:rsidP="00415593">
      <w:pPr>
        <w:pStyle w:val="ListParagraph"/>
        <w:numPr>
          <w:ilvl w:val="0"/>
          <w:numId w:val="26"/>
        </w:numPr>
        <w:rPr>
          <w:color w:val="2E74B5" w:themeColor="accent1" w:themeShade="BF"/>
        </w:rPr>
      </w:pPr>
      <w:r w:rsidRPr="00415593">
        <w:rPr>
          <w:color w:val="2E74B5" w:themeColor="accent1" w:themeShade="BF"/>
        </w:rPr>
        <w:t>Name node sends index report to client.</w:t>
      </w:r>
    </w:p>
    <w:p w:rsidR="00415593" w:rsidRPr="00415593" w:rsidRDefault="00415593" w:rsidP="00415593">
      <w:pPr>
        <w:pStyle w:val="ListParagraph"/>
        <w:numPr>
          <w:ilvl w:val="0"/>
          <w:numId w:val="26"/>
        </w:numPr>
        <w:rPr>
          <w:color w:val="2E74B5" w:themeColor="accent1" w:themeShade="BF"/>
        </w:rPr>
      </w:pPr>
      <w:r w:rsidRPr="00415593">
        <w:rPr>
          <w:color w:val="2E74B5" w:themeColor="accent1" w:themeShade="BF"/>
        </w:rPr>
        <w:t xml:space="preserve">Client directly get data from data node after getting the </w:t>
      </w:r>
      <w:proofErr w:type="gramStart"/>
      <w:r w:rsidRPr="00415593">
        <w:rPr>
          <w:color w:val="2E74B5" w:themeColor="accent1" w:themeShade="BF"/>
        </w:rPr>
        <w:t>meta</w:t>
      </w:r>
      <w:proofErr w:type="gramEnd"/>
      <w:r w:rsidRPr="00415593">
        <w:rPr>
          <w:color w:val="2E74B5" w:themeColor="accent1" w:themeShade="BF"/>
        </w:rPr>
        <w:t xml:space="preserve"> data information from name node.</w:t>
      </w:r>
    </w:p>
    <w:p w:rsidR="00C614C6" w:rsidRDefault="00C614C6" w:rsidP="00EA4470">
      <w:pPr>
        <w:rPr>
          <w:color w:val="2E74B5" w:themeColor="accent1" w:themeShade="BF"/>
        </w:rPr>
      </w:pPr>
    </w:p>
    <w:p w:rsidR="00415593" w:rsidRDefault="00415593" w:rsidP="00EA4470">
      <w:pPr>
        <w:rPr>
          <w:color w:val="2E74B5" w:themeColor="accent1" w:themeShade="BF"/>
        </w:rPr>
      </w:pPr>
    </w:p>
    <w:p w:rsidR="00415593" w:rsidRDefault="00415593" w:rsidP="00EA4470">
      <w:pPr>
        <w:rPr>
          <w:color w:val="2E74B5" w:themeColor="accent1" w:themeShade="BF"/>
        </w:rPr>
      </w:pPr>
    </w:p>
    <w:p w:rsidR="00415593" w:rsidRDefault="00415593" w:rsidP="00EA4470">
      <w:pPr>
        <w:rPr>
          <w:color w:val="2E74B5" w:themeColor="accent1" w:themeShade="BF"/>
        </w:rPr>
      </w:pPr>
    </w:p>
    <w:p w:rsidR="00415593" w:rsidRDefault="00A576E6" w:rsidP="00EA4470">
      <w:pPr>
        <w:rPr>
          <w:color w:val="2E74B5" w:themeColor="accent1" w:themeShade="BF"/>
        </w:rPr>
      </w:pPr>
      <w:r>
        <w:rPr>
          <w:noProof/>
          <w:color w:val="5B9BD5" w:themeColor="accent1"/>
        </w:rPr>
        <w:lastRenderedPageBreak/>
        <w:drawing>
          <wp:inline distT="0" distB="0" distL="0" distR="0">
            <wp:extent cx="6858000" cy="3086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How_to_read_a_file_from_HDFSnew.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086100"/>
                    </a:xfrm>
                    <a:prstGeom prst="rect">
                      <a:avLst/>
                    </a:prstGeom>
                  </pic:spPr>
                </pic:pic>
              </a:graphicData>
            </a:graphic>
          </wp:inline>
        </w:drawing>
      </w:r>
    </w:p>
    <w:p w:rsidR="00415593" w:rsidRDefault="00415593" w:rsidP="00EA4470">
      <w:pPr>
        <w:rPr>
          <w:color w:val="2E74B5" w:themeColor="accent1" w:themeShade="BF"/>
        </w:rPr>
      </w:pPr>
    </w:p>
    <w:p w:rsidR="00415593" w:rsidRPr="00230437" w:rsidRDefault="00415593" w:rsidP="00EA4470">
      <w:pPr>
        <w:rPr>
          <w:b/>
          <w:color w:val="ED7D31" w:themeColor="accent2"/>
        </w:rPr>
      </w:pPr>
      <w:r w:rsidRPr="00230437">
        <w:rPr>
          <w:b/>
          <w:color w:val="ED7D31" w:themeColor="accent2"/>
        </w:rPr>
        <w:t xml:space="preserve">How to write </w:t>
      </w:r>
      <w:r w:rsidR="00711151" w:rsidRPr="00230437">
        <w:rPr>
          <w:b/>
          <w:color w:val="ED7D31" w:themeColor="accent2"/>
        </w:rPr>
        <w:t>a</w:t>
      </w:r>
      <w:r w:rsidRPr="00230437">
        <w:rPr>
          <w:b/>
          <w:color w:val="ED7D31" w:themeColor="accent2"/>
        </w:rPr>
        <w:t xml:space="preserve"> file to </w:t>
      </w:r>
      <w:proofErr w:type="gramStart"/>
      <w:r w:rsidRPr="00230437">
        <w:rPr>
          <w:b/>
          <w:color w:val="ED7D31" w:themeColor="accent2"/>
        </w:rPr>
        <w:t>HDFS :</w:t>
      </w:r>
      <w:proofErr w:type="gramEnd"/>
    </w:p>
    <w:p w:rsidR="00F05A64" w:rsidRDefault="00F05A64" w:rsidP="00EA4470">
      <w:pPr>
        <w:rPr>
          <w:b/>
          <w:color w:val="2E74B5" w:themeColor="accent1" w:themeShade="BF"/>
        </w:rPr>
      </w:pPr>
    </w:p>
    <w:p w:rsidR="00F05A64" w:rsidRPr="00711151" w:rsidRDefault="00F05A64" w:rsidP="00EA4470">
      <w:pPr>
        <w:rPr>
          <w:color w:val="2E74B5" w:themeColor="accent1" w:themeShade="BF"/>
        </w:rPr>
      </w:pPr>
      <w:r w:rsidRPr="00711151">
        <w:rPr>
          <w:color w:val="2E74B5" w:themeColor="accent1" w:themeShade="BF"/>
        </w:rPr>
        <w:t xml:space="preserve">Rack awareness </w:t>
      </w:r>
      <w:proofErr w:type="gramStart"/>
      <w:r w:rsidRPr="00711151">
        <w:rPr>
          <w:color w:val="2E74B5" w:themeColor="accent1" w:themeShade="BF"/>
        </w:rPr>
        <w:t>policy :</w:t>
      </w:r>
      <w:proofErr w:type="gramEnd"/>
      <w:r w:rsidRPr="00711151">
        <w:rPr>
          <w:color w:val="2E74B5" w:themeColor="accent1" w:themeShade="BF"/>
        </w:rPr>
        <w:t xml:space="preserve"> While writing the files, Hadoop writes data two of one rack and one of another rack. (2+1). This is called rack awareness policy.</w:t>
      </w:r>
    </w:p>
    <w:p w:rsidR="00415593" w:rsidRDefault="00415593" w:rsidP="00EA4470">
      <w:pPr>
        <w:rPr>
          <w:color w:val="2E74B5" w:themeColor="accent1" w:themeShade="BF"/>
        </w:rPr>
      </w:pPr>
    </w:p>
    <w:p w:rsidR="00163CA0" w:rsidRDefault="00163CA0" w:rsidP="00EA4470">
      <w:pPr>
        <w:rPr>
          <w:color w:val="2E74B5" w:themeColor="accent1" w:themeShade="BF"/>
        </w:rPr>
      </w:pPr>
      <w:r>
        <w:rPr>
          <w:noProof/>
          <w:color w:val="5B9BD5" w:themeColor="accent1"/>
        </w:rPr>
        <w:drawing>
          <wp:inline distT="0" distB="0" distL="0" distR="0">
            <wp:extent cx="5743575" cy="39338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ow_to_write_a_file_from_HDFS.png"/>
                    <pic:cNvPicPr/>
                  </pic:nvPicPr>
                  <pic:blipFill>
                    <a:blip r:embed="rId13">
                      <a:extLst>
                        <a:ext uri="{28A0092B-C50C-407E-A947-70E740481C1C}">
                          <a14:useLocalDpi xmlns:a14="http://schemas.microsoft.com/office/drawing/2010/main" val="0"/>
                        </a:ext>
                      </a:extLst>
                    </a:blip>
                    <a:stretch>
                      <a:fillRect/>
                    </a:stretch>
                  </pic:blipFill>
                  <pic:spPr>
                    <a:xfrm>
                      <a:off x="0" y="0"/>
                      <a:ext cx="5743575" cy="3933825"/>
                    </a:xfrm>
                    <a:prstGeom prst="rect">
                      <a:avLst/>
                    </a:prstGeom>
                  </pic:spPr>
                </pic:pic>
              </a:graphicData>
            </a:graphic>
          </wp:inline>
        </w:drawing>
      </w:r>
    </w:p>
    <w:p w:rsidR="00163CA0" w:rsidRDefault="00163CA0" w:rsidP="00EA4470">
      <w:pPr>
        <w:rPr>
          <w:color w:val="2E74B5" w:themeColor="accent1" w:themeShade="BF"/>
        </w:rPr>
      </w:pPr>
    </w:p>
    <w:p w:rsidR="00163CA0" w:rsidRDefault="00163CA0" w:rsidP="00EA4470">
      <w:pPr>
        <w:rPr>
          <w:color w:val="2E74B5" w:themeColor="accent1" w:themeShade="BF"/>
        </w:rPr>
      </w:pPr>
    </w:p>
    <w:p w:rsidR="00163CA0" w:rsidRDefault="00565341" w:rsidP="00EA4470">
      <w:pPr>
        <w:rPr>
          <w:color w:val="2E74B5" w:themeColor="accent1" w:themeShade="BF"/>
        </w:rPr>
      </w:pPr>
      <w:r>
        <w:rPr>
          <w:color w:val="2E74B5" w:themeColor="accent1" w:themeShade="BF"/>
        </w:rPr>
        <w:t>1000 MB Data:</w:t>
      </w:r>
    </w:p>
    <w:p w:rsidR="00565341" w:rsidRDefault="00565341" w:rsidP="00EA4470">
      <w:pPr>
        <w:rPr>
          <w:color w:val="2E74B5" w:themeColor="accent1" w:themeShade="BF"/>
        </w:rPr>
      </w:pPr>
    </w:p>
    <w:p w:rsidR="00565341" w:rsidRDefault="00565341" w:rsidP="00EA4470">
      <w:pPr>
        <w:rPr>
          <w:color w:val="2E74B5" w:themeColor="accent1" w:themeShade="BF"/>
        </w:rPr>
      </w:pPr>
      <w:r>
        <w:rPr>
          <w:noProof/>
          <w:color w:val="5B9BD5" w:themeColor="accent1"/>
        </w:rPr>
        <w:drawing>
          <wp:inline distT="0" distB="0" distL="0" distR="0">
            <wp:extent cx="4829175" cy="306832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ow_to_read_a_file_from_HDFS2.png"/>
                    <pic:cNvPicPr/>
                  </pic:nvPicPr>
                  <pic:blipFill>
                    <a:blip r:embed="rId14">
                      <a:extLst>
                        <a:ext uri="{28A0092B-C50C-407E-A947-70E740481C1C}">
                          <a14:useLocalDpi xmlns:a14="http://schemas.microsoft.com/office/drawing/2010/main" val="0"/>
                        </a:ext>
                      </a:extLst>
                    </a:blip>
                    <a:stretch>
                      <a:fillRect/>
                    </a:stretch>
                  </pic:blipFill>
                  <pic:spPr>
                    <a:xfrm>
                      <a:off x="0" y="0"/>
                      <a:ext cx="4845089" cy="3078431"/>
                    </a:xfrm>
                    <a:prstGeom prst="rect">
                      <a:avLst/>
                    </a:prstGeom>
                  </pic:spPr>
                </pic:pic>
              </a:graphicData>
            </a:graphic>
          </wp:inline>
        </w:drawing>
      </w:r>
    </w:p>
    <w:p w:rsidR="00F05A64" w:rsidRDefault="00F05A64" w:rsidP="00EA4470">
      <w:pPr>
        <w:rPr>
          <w:color w:val="2E74B5" w:themeColor="accent1" w:themeShade="BF"/>
        </w:rPr>
      </w:pPr>
    </w:p>
    <w:p w:rsidR="00F05A64" w:rsidRDefault="00F05A64" w:rsidP="00EA4470">
      <w:pPr>
        <w:rPr>
          <w:color w:val="2E74B5" w:themeColor="accent1" w:themeShade="BF"/>
        </w:rPr>
      </w:pPr>
    </w:p>
    <w:p w:rsidR="00F05A64" w:rsidRDefault="00F05A64" w:rsidP="00EA4470">
      <w:pPr>
        <w:rPr>
          <w:b/>
          <w:color w:val="ED7D31" w:themeColor="accent2"/>
        </w:rPr>
      </w:pPr>
      <w:r w:rsidRPr="00230437">
        <w:rPr>
          <w:b/>
          <w:color w:val="ED7D31" w:themeColor="accent2"/>
        </w:rPr>
        <w:t xml:space="preserve">What </w:t>
      </w:r>
      <w:r w:rsidR="00711151" w:rsidRPr="00230437">
        <w:rPr>
          <w:b/>
          <w:color w:val="ED7D31" w:themeColor="accent2"/>
        </w:rPr>
        <w:t>if Name N</w:t>
      </w:r>
      <w:r w:rsidR="00230437">
        <w:rPr>
          <w:b/>
          <w:color w:val="ED7D31" w:themeColor="accent2"/>
        </w:rPr>
        <w:t xml:space="preserve">ode </w:t>
      </w:r>
      <w:proofErr w:type="gramStart"/>
      <w:r w:rsidR="00230437">
        <w:rPr>
          <w:b/>
          <w:color w:val="ED7D31" w:themeColor="accent2"/>
        </w:rPr>
        <w:t>fails :</w:t>
      </w:r>
      <w:proofErr w:type="gramEnd"/>
    </w:p>
    <w:p w:rsidR="00230437" w:rsidRPr="00230437" w:rsidRDefault="00230437" w:rsidP="00EA4470">
      <w:pPr>
        <w:rPr>
          <w:b/>
          <w:color w:val="ED7D31" w:themeColor="accent2"/>
        </w:rPr>
      </w:pPr>
    </w:p>
    <w:p w:rsidR="005B0033" w:rsidRDefault="005B0033" w:rsidP="00EA4470">
      <w:pPr>
        <w:rPr>
          <w:color w:val="2E74B5" w:themeColor="accent1" w:themeShade="BF"/>
        </w:rPr>
      </w:pPr>
      <w:r>
        <w:rPr>
          <w:color w:val="2E74B5" w:themeColor="accent1" w:themeShade="BF"/>
        </w:rPr>
        <w:t>If name node fails secondar</w:t>
      </w:r>
      <w:r w:rsidR="00E22BF1">
        <w:rPr>
          <w:color w:val="2E74B5" w:themeColor="accent1" w:themeShade="BF"/>
        </w:rPr>
        <w:t>y name node comes into picture.</w:t>
      </w:r>
    </w:p>
    <w:p w:rsidR="005B0033" w:rsidRDefault="005B0033" w:rsidP="00EA4470">
      <w:pPr>
        <w:rPr>
          <w:color w:val="2E74B5" w:themeColor="accent1" w:themeShade="BF"/>
        </w:rPr>
      </w:pPr>
      <w:r>
        <w:rPr>
          <w:color w:val="2E74B5" w:themeColor="accent1" w:themeShade="BF"/>
        </w:rPr>
        <w:t xml:space="preserve">Secondary name </w:t>
      </w:r>
      <w:proofErr w:type="gramStart"/>
      <w:r>
        <w:rPr>
          <w:color w:val="2E74B5" w:themeColor="accent1" w:themeShade="BF"/>
        </w:rPr>
        <w:t>node :</w:t>
      </w:r>
      <w:proofErr w:type="gramEnd"/>
    </w:p>
    <w:p w:rsidR="005B0033" w:rsidRDefault="005B0033" w:rsidP="00EA4470">
      <w:pPr>
        <w:rPr>
          <w:color w:val="2E74B5" w:themeColor="accent1" w:themeShade="BF"/>
        </w:rPr>
      </w:pPr>
      <w:r>
        <w:rPr>
          <w:color w:val="2E74B5" w:themeColor="accent1" w:themeShade="BF"/>
        </w:rPr>
        <w:t>It is not same as primary name node. It just follows the primary name node and maintain the log information of the job which is running on the primary name node.</w:t>
      </w:r>
    </w:p>
    <w:p w:rsidR="00E22BF1" w:rsidRDefault="00E22BF1" w:rsidP="00EA4470">
      <w:pPr>
        <w:rPr>
          <w:color w:val="2E74B5" w:themeColor="accent1" w:themeShade="BF"/>
        </w:rPr>
      </w:pPr>
      <w:r w:rsidRPr="00230437">
        <w:rPr>
          <w:b/>
          <w:color w:val="2E74B5" w:themeColor="accent1" w:themeShade="BF"/>
        </w:rPr>
        <w:t>If the job is 60 % finished</w:t>
      </w:r>
      <w:r>
        <w:rPr>
          <w:color w:val="2E74B5" w:themeColor="accent1" w:themeShade="BF"/>
        </w:rPr>
        <w:t xml:space="preserve"> </w:t>
      </w:r>
      <w:r w:rsidRPr="00E22BF1">
        <w:rPr>
          <w:color w:val="2E74B5" w:themeColor="accent1" w:themeShade="BF"/>
        </w:rPr>
        <w:sym w:font="Wingdings" w:char="F0E8"/>
      </w:r>
      <w:r>
        <w:rPr>
          <w:color w:val="2E74B5" w:themeColor="accent1" w:themeShade="BF"/>
        </w:rPr>
        <w:t xml:space="preserve"> and the</w:t>
      </w:r>
      <w:r w:rsidR="00376912">
        <w:rPr>
          <w:color w:val="2E74B5" w:themeColor="accent1" w:themeShade="BF"/>
        </w:rPr>
        <w:t>n</w:t>
      </w:r>
      <w:r>
        <w:rPr>
          <w:color w:val="2E74B5" w:themeColor="accent1" w:themeShade="BF"/>
        </w:rPr>
        <w:t xml:space="preserve"> name node fails </w:t>
      </w:r>
      <w:r w:rsidRPr="00E22BF1">
        <w:rPr>
          <w:color w:val="2E74B5" w:themeColor="accent1" w:themeShade="BF"/>
        </w:rPr>
        <w:sym w:font="Wingdings" w:char="F0E8"/>
      </w:r>
      <w:r w:rsidR="00376912">
        <w:rPr>
          <w:color w:val="2E74B5" w:themeColor="accent1" w:themeShade="BF"/>
        </w:rPr>
        <w:t xml:space="preserve"> Secondary name node checks the log and completes the rest of 40% job.</w:t>
      </w:r>
    </w:p>
    <w:p w:rsidR="00376912" w:rsidRDefault="00376912" w:rsidP="00EA4470">
      <w:pPr>
        <w:rPr>
          <w:color w:val="2E74B5" w:themeColor="accent1" w:themeShade="BF"/>
        </w:rPr>
      </w:pPr>
    </w:p>
    <w:p w:rsidR="00376912" w:rsidRDefault="00376912" w:rsidP="00EA4470">
      <w:pPr>
        <w:rPr>
          <w:color w:val="2E74B5" w:themeColor="accent1" w:themeShade="BF"/>
        </w:rPr>
      </w:pPr>
      <w:r w:rsidRPr="00230437">
        <w:rPr>
          <w:b/>
          <w:color w:val="2E74B5" w:themeColor="accent1" w:themeShade="BF"/>
        </w:rPr>
        <w:t>If the job is 0% completed</w:t>
      </w:r>
      <w:r>
        <w:rPr>
          <w:color w:val="2E74B5" w:themeColor="accent1" w:themeShade="BF"/>
        </w:rPr>
        <w:t xml:space="preserve"> </w:t>
      </w:r>
      <w:r w:rsidRPr="00376912">
        <w:rPr>
          <w:color w:val="2E74B5" w:themeColor="accent1" w:themeShade="BF"/>
        </w:rPr>
        <w:sym w:font="Wingdings" w:char="F0E8"/>
      </w:r>
      <w:r>
        <w:rPr>
          <w:color w:val="2E74B5" w:themeColor="accent1" w:themeShade="BF"/>
        </w:rPr>
        <w:t xml:space="preserve"> and name node fails </w:t>
      </w:r>
      <w:r w:rsidRPr="00376912">
        <w:rPr>
          <w:color w:val="2E74B5" w:themeColor="accent1" w:themeShade="BF"/>
        </w:rPr>
        <w:sym w:font="Wingdings" w:char="F0E8"/>
      </w:r>
      <w:r>
        <w:rPr>
          <w:color w:val="2E74B5" w:themeColor="accent1" w:themeShade="BF"/>
        </w:rPr>
        <w:t xml:space="preserve">SNN will not do anything because the log </w:t>
      </w:r>
      <w:proofErr w:type="spellStart"/>
      <w:r>
        <w:rPr>
          <w:color w:val="2E74B5" w:themeColor="accent1" w:themeShade="BF"/>
        </w:rPr>
        <w:t>doesnot</w:t>
      </w:r>
      <w:proofErr w:type="spellEnd"/>
      <w:r>
        <w:rPr>
          <w:color w:val="2E74B5" w:themeColor="accent1" w:themeShade="BF"/>
        </w:rPr>
        <w:t xml:space="preserve"> contain job log as the job is not started yet.</w:t>
      </w:r>
    </w:p>
    <w:p w:rsidR="00376912" w:rsidRDefault="00376912" w:rsidP="00EA4470">
      <w:pPr>
        <w:rPr>
          <w:color w:val="2E74B5" w:themeColor="accent1" w:themeShade="BF"/>
        </w:rPr>
      </w:pPr>
    </w:p>
    <w:p w:rsidR="00376912" w:rsidRPr="00230437" w:rsidRDefault="00376912" w:rsidP="00EA4470">
      <w:pPr>
        <w:rPr>
          <w:b/>
          <w:color w:val="ED7D31" w:themeColor="accent2"/>
        </w:rPr>
      </w:pPr>
      <w:r w:rsidRPr="00230437">
        <w:rPr>
          <w:b/>
          <w:color w:val="ED7D31" w:themeColor="accent2"/>
        </w:rPr>
        <w:t xml:space="preserve">Process to </w:t>
      </w:r>
      <w:proofErr w:type="gramStart"/>
      <w:r w:rsidRPr="00230437">
        <w:rPr>
          <w:b/>
          <w:color w:val="ED7D31" w:themeColor="accent2"/>
        </w:rPr>
        <w:t>NWT :</w:t>
      </w:r>
      <w:proofErr w:type="gramEnd"/>
    </w:p>
    <w:p w:rsidR="00376912" w:rsidRDefault="00376912" w:rsidP="00376912">
      <w:pPr>
        <w:pStyle w:val="ListParagraph"/>
        <w:numPr>
          <w:ilvl w:val="0"/>
          <w:numId w:val="28"/>
        </w:numPr>
        <w:rPr>
          <w:color w:val="2E74B5" w:themeColor="accent1" w:themeShade="BF"/>
        </w:rPr>
      </w:pPr>
      <w:r>
        <w:rPr>
          <w:color w:val="2E74B5" w:themeColor="accent1" w:themeShade="BF"/>
        </w:rPr>
        <w:t xml:space="preserve">Enters into safe mode </w:t>
      </w:r>
      <w:r w:rsidRPr="00376912">
        <w:rPr>
          <w:color w:val="2E74B5" w:themeColor="accent1" w:themeShade="BF"/>
        </w:rPr>
        <w:sym w:font="Wingdings" w:char="F0E8"/>
      </w:r>
      <w:r w:rsidR="002D2746">
        <w:rPr>
          <w:color w:val="2E74B5" w:themeColor="accent1" w:themeShade="BF"/>
        </w:rPr>
        <w:t xml:space="preserve"> No </w:t>
      </w:r>
      <w:proofErr w:type="spellStart"/>
      <w:r w:rsidR="002D2746">
        <w:rPr>
          <w:color w:val="2E74B5" w:themeColor="accent1" w:themeShade="BF"/>
        </w:rPr>
        <w:t>optimisation</w:t>
      </w:r>
      <w:proofErr w:type="spellEnd"/>
      <w:r>
        <w:rPr>
          <w:color w:val="2E74B5" w:themeColor="accent1" w:themeShade="BF"/>
        </w:rPr>
        <w:t xml:space="preserve"> in HDFS.</w:t>
      </w:r>
    </w:p>
    <w:p w:rsidR="00376912" w:rsidRDefault="00376912" w:rsidP="00376912">
      <w:pPr>
        <w:pStyle w:val="ListParagraph"/>
        <w:numPr>
          <w:ilvl w:val="0"/>
          <w:numId w:val="28"/>
        </w:numPr>
        <w:rPr>
          <w:color w:val="2E74B5" w:themeColor="accent1" w:themeShade="BF"/>
        </w:rPr>
      </w:pPr>
      <w:r>
        <w:rPr>
          <w:color w:val="2E74B5" w:themeColor="accent1" w:themeShade="BF"/>
        </w:rPr>
        <w:t xml:space="preserve">Check the responsibility of </w:t>
      </w:r>
      <w:proofErr w:type="spellStart"/>
      <w:r>
        <w:rPr>
          <w:color w:val="2E74B5" w:themeColor="accent1" w:themeShade="BF"/>
        </w:rPr>
        <w:t>fsimage</w:t>
      </w:r>
      <w:proofErr w:type="spellEnd"/>
      <w:r>
        <w:rPr>
          <w:color w:val="2E74B5" w:themeColor="accent1" w:themeShade="BF"/>
        </w:rPr>
        <w:t xml:space="preserve"> and </w:t>
      </w:r>
      <w:proofErr w:type="spellStart"/>
      <w:r>
        <w:rPr>
          <w:color w:val="2E74B5" w:themeColor="accent1" w:themeShade="BF"/>
        </w:rPr>
        <w:t>editlogs</w:t>
      </w:r>
      <w:proofErr w:type="spellEnd"/>
      <w:r>
        <w:rPr>
          <w:color w:val="2E74B5" w:themeColor="accent1" w:themeShade="BF"/>
        </w:rPr>
        <w:t>.</w:t>
      </w:r>
    </w:p>
    <w:p w:rsidR="00376912" w:rsidRDefault="00376912" w:rsidP="00376912">
      <w:pPr>
        <w:pStyle w:val="ListParagraph"/>
        <w:numPr>
          <w:ilvl w:val="0"/>
          <w:numId w:val="28"/>
        </w:numPr>
        <w:rPr>
          <w:color w:val="2E74B5" w:themeColor="accent1" w:themeShade="BF"/>
        </w:rPr>
      </w:pPr>
      <w:r>
        <w:rPr>
          <w:color w:val="2E74B5" w:themeColor="accent1" w:themeShade="BF"/>
        </w:rPr>
        <w:t>Come out of safe mode.</w:t>
      </w:r>
    </w:p>
    <w:p w:rsidR="00376912" w:rsidRDefault="00376912" w:rsidP="00376912">
      <w:pPr>
        <w:rPr>
          <w:color w:val="2E74B5" w:themeColor="accent1" w:themeShade="BF"/>
        </w:rPr>
      </w:pPr>
    </w:p>
    <w:p w:rsidR="00376912" w:rsidRPr="00230437" w:rsidRDefault="00376912" w:rsidP="00376912">
      <w:pPr>
        <w:rPr>
          <w:b/>
          <w:color w:val="ED7D31" w:themeColor="accent2"/>
        </w:rPr>
      </w:pPr>
      <w:r w:rsidRPr="00230437">
        <w:rPr>
          <w:b/>
          <w:color w:val="ED7D31" w:themeColor="accent2"/>
        </w:rPr>
        <w:t xml:space="preserve">Fs </w:t>
      </w:r>
      <w:proofErr w:type="gramStart"/>
      <w:r w:rsidRPr="00230437">
        <w:rPr>
          <w:b/>
          <w:color w:val="ED7D31" w:themeColor="accent2"/>
        </w:rPr>
        <w:t>image :</w:t>
      </w:r>
      <w:proofErr w:type="gramEnd"/>
      <w:r w:rsidRPr="00230437">
        <w:rPr>
          <w:b/>
          <w:color w:val="ED7D31" w:themeColor="accent2"/>
        </w:rPr>
        <w:t xml:space="preserve"> file system image</w:t>
      </w:r>
    </w:p>
    <w:p w:rsidR="00376912" w:rsidRPr="00230437" w:rsidRDefault="00376912" w:rsidP="00376912">
      <w:pPr>
        <w:rPr>
          <w:b/>
          <w:color w:val="ED7D31" w:themeColor="accent2"/>
        </w:rPr>
      </w:pPr>
      <w:r w:rsidRPr="00230437">
        <w:rPr>
          <w:b/>
          <w:color w:val="ED7D31" w:themeColor="accent2"/>
        </w:rPr>
        <w:t xml:space="preserve">Edit </w:t>
      </w:r>
      <w:proofErr w:type="gramStart"/>
      <w:r w:rsidRPr="00230437">
        <w:rPr>
          <w:b/>
          <w:color w:val="ED7D31" w:themeColor="accent2"/>
        </w:rPr>
        <w:t>logs :</w:t>
      </w:r>
      <w:proofErr w:type="gramEnd"/>
      <w:r w:rsidRPr="00230437">
        <w:rPr>
          <w:b/>
          <w:color w:val="ED7D31" w:themeColor="accent2"/>
        </w:rPr>
        <w:t xml:space="preserve"> transaction logs</w:t>
      </w:r>
    </w:p>
    <w:p w:rsidR="00376912" w:rsidRDefault="00376912" w:rsidP="00376912">
      <w:pPr>
        <w:rPr>
          <w:color w:val="2E74B5" w:themeColor="accent1" w:themeShade="BF"/>
        </w:rPr>
      </w:pPr>
    </w:p>
    <w:p w:rsidR="00376912" w:rsidRPr="00230437" w:rsidRDefault="00376912" w:rsidP="00376912">
      <w:pPr>
        <w:rPr>
          <w:b/>
          <w:color w:val="ED7D31" w:themeColor="accent2"/>
        </w:rPr>
      </w:pPr>
      <w:r w:rsidRPr="00230437">
        <w:rPr>
          <w:b/>
          <w:color w:val="ED7D31" w:themeColor="accent2"/>
        </w:rPr>
        <w:t xml:space="preserve">If name node fails </w:t>
      </w:r>
      <w:r w:rsidR="002143A6" w:rsidRPr="00230437">
        <w:rPr>
          <w:b/>
          <w:color w:val="ED7D31" w:themeColor="accent2"/>
        </w:rPr>
        <w:t>frequently:</w:t>
      </w:r>
    </w:p>
    <w:p w:rsidR="00376912" w:rsidRDefault="00376912" w:rsidP="00376912">
      <w:pPr>
        <w:rPr>
          <w:color w:val="2E74B5" w:themeColor="accent1" w:themeShade="BF"/>
        </w:rPr>
      </w:pPr>
      <w:r>
        <w:rPr>
          <w:color w:val="2E74B5" w:themeColor="accent1" w:themeShade="BF"/>
        </w:rPr>
        <w:t xml:space="preserve">Check point </w:t>
      </w:r>
      <w:proofErr w:type="gramStart"/>
      <w:r>
        <w:rPr>
          <w:color w:val="2E74B5" w:themeColor="accent1" w:themeShade="BF"/>
        </w:rPr>
        <w:t>node :</w:t>
      </w:r>
      <w:proofErr w:type="gramEnd"/>
      <w:r>
        <w:rPr>
          <w:color w:val="2E74B5" w:themeColor="accent1" w:themeShade="BF"/>
        </w:rPr>
        <w:t xml:space="preserve"> it is the back up of name node.</w:t>
      </w:r>
    </w:p>
    <w:p w:rsidR="00376912" w:rsidRDefault="00376912" w:rsidP="00376912">
      <w:pPr>
        <w:rPr>
          <w:color w:val="2E74B5" w:themeColor="accent1" w:themeShade="BF"/>
        </w:rPr>
      </w:pPr>
    </w:p>
    <w:p w:rsidR="00376912" w:rsidRPr="00230437" w:rsidRDefault="00376912" w:rsidP="00376912">
      <w:pPr>
        <w:rPr>
          <w:b/>
          <w:color w:val="ED7D31" w:themeColor="accent2"/>
        </w:rPr>
      </w:pPr>
      <w:r w:rsidRPr="00230437">
        <w:rPr>
          <w:b/>
          <w:color w:val="ED7D31" w:themeColor="accent2"/>
        </w:rPr>
        <w:t>Balancer:</w:t>
      </w:r>
    </w:p>
    <w:p w:rsidR="00376912" w:rsidRDefault="00376912" w:rsidP="00376912">
      <w:pPr>
        <w:rPr>
          <w:color w:val="2E74B5" w:themeColor="accent1" w:themeShade="BF"/>
        </w:rPr>
      </w:pPr>
      <w:r>
        <w:rPr>
          <w:color w:val="2E74B5" w:themeColor="accent1" w:themeShade="BF"/>
        </w:rPr>
        <w:t>It balances the cluster node.</w:t>
      </w:r>
    </w:p>
    <w:p w:rsidR="00376912" w:rsidRDefault="00376912" w:rsidP="00376912">
      <w:pPr>
        <w:rPr>
          <w:color w:val="2E74B5" w:themeColor="accent1" w:themeShade="BF"/>
        </w:rPr>
      </w:pPr>
      <w:r>
        <w:rPr>
          <w:color w:val="2E74B5" w:themeColor="accent1" w:themeShade="BF"/>
        </w:rPr>
        <w:t xml:space="preserve">If the space of data node is getting filled </w:t>
      </w:r>
      <w:r w:rsidR="002143A6">
        <w:rPr>
          <w:color w:val="2E74B5" w:themeColor="accent1" w:themeShade="BF"/>
        </w:rPr>
        <w:t>up. Name</w:t>
      </w:r>
      <w:r>
        <w:rPr>
          <w:color w:val="2E74B5" w:themeColor="accent1" w:themeShade="BF"/>
        </w:rPr>
        <w:t xml:space="preserve"> node balances it by adding more space.</w:t>
      </w:r>
    </w:p>
    <w:p w:rsidR="00376912" w:rsidRDefault="00376912" w:rsidP="00376912">
      <w:pPr>
        <w:rPr>
          <w:color w:val="2E74B5" w:themeColor="accent1" w:themeShade="BF"/>
        </w:rPr>
      </w:pPr>
      <w:r>
        <w:rPr>
          <w:color w:val="2E74B5" w:themeColor="accent1" w:themeShade="BF"/>
        </w:rPr>
        <w:t>Name node checks the block report and balances the data nodes.</w:t>
      </w:r>
    </w:p>
    <w:p w:rsidR="00376912" w:rsidRDefault="00376912" w:rsidP="00376912">
      <w:pPr>
        <w:rPr>
          <w:color w:val="2E74B5" w:themeColor="accent1" w:themeShade="BF"/>
        </w:rPr>
      </w:pPr>
    </w:p>
    <w:p w:rsidR="002143A6" w:rsidRPr="00230437" w:rsidRDefault="002143A6" w:rsidP="00376912">
      <w:pPr>
        <w:rPr>
          <w:b/>
          <w:color w:val="ED7D31" w:themeColor="accent2"/>
        </w:rPr>
      </w:pPr>
      <w:r w:rsidRPr="00230437">
        <w:rPr>
          <w:b/>
          <w:color w:val="ED7D31" w:themeColor="accent2"/>
        </w:rPr>
        <w:t xml:space="preserve">Modes in </w:t>
      </w:r>
      <w:proofErr w:type="gramStart"/>
      <w:r w:rsidRPr="00230437">
        <w:rPr>
          <w:b/>
          <w:color w:val="ED7D31" w:themeColor="accent2"/>
        </w:rPr>
        <w:t>Hadoop :</w:t>
      </w:r>
      <w:proofErr w:type="gramEnd"/>
    </w:p>
    <w:p w:rsidR="002143A6" w:rsidRDefault="002143A6" w:rsidP="002143A6">
      <w:pPr>
        <w:pStyle w:val="ListParagraph"/>
        <w:numPr>
          <w:ilvl w:val="0"/>
          <w:numId w:val="31"/>
        </w:numPr>
        <w:rPr>
          <w:color w:val="2E74B5" w:themeColor="accent1" w:themeShade="BF"/>
        </w:rPr>
      </w:pPr>
      <w:r>
        <w:rPr>
          <w:color w:val="2E74B5" w:themeColor="accent1" w:themeShade="BF"/>
        </w:rPr>
        <w:lastRenderedPageBreak/>
        <w:t>Local mode /stand</w:t>
      </w:r>
      <w:r w:rsidR="000B7E0C">
        <w:rPr>
          <w:color w:val="2E74B5" w:themeColor="accent1" w:themeShade="BF"/>
        </w:rPr>
        <w:t>a</w:t>
      </w:r>
      <w:r>
        <w:rPr>
          <w:color w:val="2E74B5" w:themeColor="accent1" w:themeShade="BF"/>
        </w:rPr>
        <w:t>lone mode</w:t>
      </w:r>
    </w:p>
    <w:p w:rsidR="002143A6" w:rsidRDefault="002143A6" w:rsidP="002143A6">
      <w:pPr>
        <w:pStyle w:val="ListParagraph"/>
        <w:numPr>
          <w:ilvl w:val="0"/>
          <w:numId w:val="31"/>
        </w:numPr>
        <w:rPr>
          <w:color w:val="2E74B5" w:themeColor="accent1" w:themeShade="BF"/>
        </w:rPr>
      </w:pPr>
      <w:r>
        <w:rPr>
          <w:color w:val="2E74B5" w:themeColor="accent1" w:themeShade="BF"/>
        </w:rPr>
        <w:t xml:space="preserve">Pseudo mode </w:t>
      </w:r>
      <w:r w:rsidRPr="002143A6">
        <w:rPr>
          <w:color w:val="2E74B5" w:themeColor="accent1" w:themeShade="BF"/>
        </w:rPr>
        <w:sym w:font="Wingdings" w:char="F0E8"/>
      </w:r>
      <w:r>
        <w:rPr>
          <w:color w:val="2E74B5" w:themeColor="accent1" w:themeShade="BF"/>
        </w:rPr>
        <w:t xml:space="preserve"> multi user,1 system all co</w:t>
      </w:r>
      <w:r w:rsidR="000B7E0C">
        <w:rPr>
          <w:color w:val="2E74B5" w:themeColor="accent1" w:themeShade="BF"/>
        </w:rPr>
        <w:t>m</w:t>
      </w:r>
      <w:r>
        <w:rPr>
          <w:color w:val="2E74B5" w:themeColor="accent1" w:themeShade="BF"/>
        </w:rPr>
        <w:t>ponents</w:t>
      </w:r>
    </w:p>
    <w:p w:rsidR="002143A6" w:rsidRDefault="002143A6" w:rsidP="002143A6">
      <w:pPr>
        <w:pStyle w:val="ListParagraph"/>
        <w:numPr>
          <w:ilvl w:val="0"/>
          <w:numId w:val="31"/>
        </w:numPr>
        <w:rPr>
          <w:color w:val="2E74B5" w:themeColor="accent1" w:themeShade="BF"/>
        </w:rPr>
      </w:pPr>
      <w:r>
        <w:rPr>
          <w:color w:val="2E74B5" w:themeColor="accent1" w:themeShade="BF"/>
        </w:rPr>
        <w:t xml:space="preserve">Distributed mode </w:t>
      </w:r>
      <w:r w:rsidRPr="002143A6">
        <w:rPr>
          <w:color w:val="2E74B5" w:themeColor="accent1" w:themeShade="BF"/>
        </w:rPr>
        <w:sym w:font="Wingdings" w:char="F0E8"/>
      </w:r>
      <w:r>
        <w:rPr>
          <w:color w:val="2E74B5" w:themeColor="accent1" w:themeShade="BF"/>
        </w:rPr>
        <w:t xml:space="preserve"> distributed cluster</w:t>
      </w:r>
    </w:p>
    <w:p w:rsidR="002143A6" w:rsidRDefault="002143A6" w:rsidP="002143A6">
      <w:pPr>
        <w:rPr>
          <w:color w:val="2E74B5" w:themeColor="accent1" w:themeShade="BF"/>
        </w:rPr>
      </w:pPr>
      <w:r>
        <w:rPr>
          <w:color w:val="2E74B5" w:themeColor="accent1" w:themeShade="BF"/>
        </w:rPr>
        <w:t>Yahoo: 4000 nodes of cluster</w:t>
      </w:r>
    </w:p>
    <w:p w:rsidR="002143A6" w:rsidRDefault="002143A6" w:rsidP="002143A6">
      <w:pPr>
        <w:rPr>
          <w:color w:val="2E74B5" w:themeColor="accent1" w:themeShade="BF"/>
        </w:rPr>
      </w:pPr>
      <w:proofErr w:type="gramStart"/>
      <w:r>
        <w:rPr>
          <w:color w:val="2E74B5" w:themeColor="accent1" w:themeShade="BF"/>
        </w:rPr>
        <w:t>FB :</w:t>
      </w:r>
      <w:proofErr w:type="gramEnd"/>
      <w:r>
        <w:rPr>
          <w:color w:val="2E74B5" w:themeColor="accent1" w:themeShade="BF"/>
        </w:rPr>
        <w:t xml:space="preserve"> 2320 nodes of cluster</w:t>
      </w:r>
    </w:p>
    <w:p w:rsidR="002143A6" w:rsidRDefault="002143A6" w:rsidP="002143A6">
      <w:pPr>
        <w:rPr>
          <w:color w:val="2E74B5" w:themeColor="accent1" w:themeShade="BF"/>
        </w:rPr>
      </w:pPr>
    </w:p>
    <w:p w:rsidR="002143A6" w:rsidRDefault="002143A6" w:rsidP="002143A6">
      <w:pPr>
        <w:rPr>
          <w:color w:val="2E74B5" w:themeColor="accent1" w:themeShade="BF"/>
        </w:rPr>
      </w:pPr>
    </w:p>
    <w:p w:rsidR="002143A6" w:rsidRPr="00230437" w:rsidRDefault="002143A6" w:rsidP="002143A6">
      <w:pPr>
        <w:rPr>
          <w:b/>
          <w:color w:val="ED7D31" w:themeColor="accent2"/>
        </w:rPr>
      </w:pPr>
      <w:r w:rsidRPr="00230437">
        <w:rPr>
          <w:b/>
          <w:color w:val="ED7D31" w:themeColor="accent2"/>
        </w:rPr>
        <w:t xml:space="preserve">Federation in </w:t>
      </w:r>
      <w:proofErr w:type="gramStart"/>
      <w:r w:rsidRPr="00230437">
        <w:rPr>
          <w:b/>
          <w:color w:val="ED7D31" w:themeColor="accent2"/>
        </w:rPr>
        <w:t>HDFS :</w:t>
      </w:r>
      <w:proofErr w:type="gramEnd"/>
    </w:p>
    <w:p w:rsidR="002143A6" w:rsidRDefault="002143A6" w:rsidP="002143A6">
      <w:pPr>
        <w:rPr>
          <w:color w:val="2E74B5" w:themeColor="accent1" w:themeShade="BF"/>
        </w:rPr>
      </w:pPr>
      <w:r>
        <w:rPr>
          <w:color w:val="2E74B5" w:themeColor="accent1" w:themeShade="BF"/>
        </w:rPr>
        <w:t xml:space="preserve">This is a new concept where we can have n number of name nodes </w:t>
      </w:r>
    </w:p>
    <w:p w:rsidR="002143A6" w:rsidRDefault="002143A6" w:rsidP="002143A6">
      <w:pPr>
        <w:rPr>
          <w:color w:val="2E74B5" w:themeColor="accent1" w:themeShade="BF"/>
        </w:rPr>
      </w:pPr>
    </w:p>
    <w:p w:rsidR="002143A6" w:rsidRDefault="002143A6" w:rsidP="002143A6">
      <w:pPr>
        <w:rPr>
          <w:b/>
          <w:color w:val="ED7D31" w:themeColor="accent2"/>
        </w:rPr>
      </w:pPr>
      <w:r w:rsidRPr="00230437">
        <w:rPr>
          <w:b/>
          <w:color w:val="ED7D31" w:themeColor="accent2"/>
        </w:rPr>
        <w:t>Horizontal scaling:</w:t>
      </w:r>
    </w:p>
    <w:p w:rsidR="00230437" w:rsidRPr="00614E07" w:rsidRDefault="00230437" w:rsidP="00230437">
      <w:pPr>
        <w:pStyle w:val="NormalWeb"/>
        <w:shd w:val="clear" w:color="auto" w:fill="FFFFFF"/>
        <w:spacing w:before="0" w:beforeAutospacing="0" w:after="300" w:afterAutospacing="0"/>
        <w:textAlignment w:val="baseline"/>
        <w:rPr>
          <w:rFonts w:asciiTheme="minorHAnsi" w:eastAsiaTheme="minorHAnsi" w:hAnsiTheme="minorHAnsi" w:cstheme="minorBidi"/>
          <w:color w:val="2E74B5" w:themeColor="accent1" w:themeShade="BF"/>
          <w:sz w:val="22"/>
          <w:szCs w:val="22"/>
        </w:rPr>
      </w:pPr>
      <w:r w:rsidRPr="00614E07">
        <w:rPr>
          <w:rFonts w:asciiTheme="minorHAnsi" w:eastAsiaTheme="minorHAnsi" w:hAnsiTheme="minorHAnsi" w:cstheme="minorBidi"/>
          <w:color w:val="2E74B5" w:themeColor="accent1" w:themeShade="BF"/>
          <w:sz w:val="22"/>
          <w:szCs w:val="22"/>
        </w:rPr>
        <w:t>As mentioned in above website example, when your business grows at the same time hits also grows so the responsibility of your server/node grows.  So to reduce this responsibility what we can do is we can add one more server with same capacity along with existing server. Now these two servers can handle the traffic effectively. This is what called horizontal scaling. We have not changed capacity of individual server but we decreased the load on server.</w:t>
      </w:r>
    </w:p>
    <w:p w:rsidR="00230437" w:rsidRPr="00614E07" w:rsidRDefault="00230437" w:rsidP="00230437">
      <w:pPr>
        <w:pStyle w:val="NormalWeb"/>
        <w:shd w:val="clear" w:color="auto" w:fill="FFFFFF"/>
        <w:spacing w:before="0" w:beforeAutospacing="0" w:after="300" w:afterAutospacing="0"/>
        <w:textAlignment w:val="baseline"/>
        <w:rPr>
          <w:rFonts w:asciiTheme="minorHAnsi" w:eastAsiaTheme="minorHAnsi" w:hAnsiTheme="minorHAnsi" w:cstheme="minorBidi"/>
          <w:color w:val="2E74B5" w:themeColor="accent1" w:themeShade="BF"/>
          <w:sz w:val="22"/>
          <w:szCs w:val="22"/>
        </w:rPr>
      </w:pPr>
      <w:r w:rsidRPr="00614E07">
        <w:rPr>
          <w:rFonts w:asciiTheme="minorHAnsi" w:eastAsiaTheme="minorHAnsi" w:hAnsiTheme="minorHAnsi" w:cstheme="minorBidi"/>
          <w:color w:val="2E74B5" w:themeColor="accent1" w:themeShade="BF"/>
          <w:sz w:val="22"/>
          <w:szCs w:val="22"/>
        </w:rPr>
        <w:t>Horizontal scaling means enhancing the performance of server /node by adding more instances of server to your pool of servers so that load can be spread.</w:t>
      </w:r>
    </w:p>
    <w:p w:rsidR="00230437" w:rsidRPr="00614E07" w:rsidRDefault="00230437" w:rsidP="00230437">
      <w:pPr>
        <w:pStyle w:val="NormalWeb"/>
        <w:shd w:val="clear" w:color="auto" w:fill="FFFFFF"/>
        <w:spacing w:before="0" w:beforeAutospacing="0" w:after="300" w:afterAutospacing="0"/>
        <w:textAlignment w:val="baseline"/>
        <w:rPr>
          <w:rFonts w:asciiTheme="minorHAnsi" w:eastAsiaTheme="minorHAnsi" w:hAnsiTheme="minorHAnsi" w:cstheme="minorBidi"/>
          <w:color w:val="2E74B5" w:themeColor="accent1" w:themeShade="BF"/>
          <w:sz w:val="22"/>
          <w:szCs w:val="22"/>
        </w:rPr>
      </w:pPr>
      <w:r w:rsidRPr="00614E07">
        <w:rPr>
          <w:rFonts w:asciiTheme="minorHAnsi" w:eastAsiaTheme="minorHAnsi" w:hAnsiTheme="minorHAnsi" w:cstheme="minorBidi"/>
          <w:color w:val="2E74B5" w:themeColor="accent1" w:themeShade="BF"/>
          <w:sz w:val="22"/>
          <w:szCs w:val="22"/>
        </w:rPr>
        <w:t>Horizontal scaling means scaling out. Horizontal scalability can be achieved with the help of clustering, distributed file system, load – balancing.</w:t>
      </w:r>
    </w:p>
    <w:p w:rsidR="00230437" w:rsidRPr="00614E07" w:rsidRDefault="00230437" w:rsidP="00230437">
      <w:pPr>
        <w:pStyle w:val="NormalWeb"/>
        <w:shd w:val="clear" w:color="auto" w:fill="FFFFFF"/>
        <w:spacing w:before="0" w:beforeAutospacing="0" w:after="300" w:afterAutospacing="0"/>
        <w:textAlignment w:val="baseline"/>
        <w:rPr>
          <w:rFonts w:asciiTheme="minorHAnsi" w:eastAsiaTheme="minorHAnsi" w:hAnsiTheme="minorHAnsi" w:cstheme="minorBidi"/>
          <w:color w:val="2E74B5" w:themeColor="accent1" w:themeShade="BF"/>
          <w:sz w:val="22"/>
          <w:szCs w:val="22"/>
        </w:rPr>
      </w:pPr>
      <w:r w:rsidRPr="00614E07">
        <w:rPr>
          <w:rFonts w:asciiTheme="minorHAnsi" w:eastAsiaTheme="minorHAnsi" w:hAnsiTheme="minorHAnsi" w:cstheme="minorBidi"/>
          <w:color w:val="2E74B5" w:themeColor="accent1" w:themeShade="BF"/>
          <w:sz w:val="22"/>
          <w:szCs w:val="22"/>
        </w:rPr>
        <w:t>To address performance issues you can use either vertical scaling or horizontal scaling or both in cloud environments.</w:t>
      </w:r>
    </w:p>
    <w:p w:rsidR="00230437" w:rsidRPr="00614E07" w:rsidRDefault="00230437" w:rsidP="00230437">
      <w:pPr>
        <w:pStyle w:val="NormalWeb"/>
        <w:shd w:val="clear" w:color="auto" w:fill="FFFFFF"/>
        <w:spacing w:before="0" w:beforeAutospacing="0" w:after="0" w:afterAutospacing="0"/>
        <w:textAlignment w:val="baseline"/>
        <w:rPr>
          <w:rFonts w:asciiTheme="minorHAnsi" w:eastAsiaTheme="minorHAnsi" w:hAnsiTheme="minorHAnsi" w:cstheme="minorBidi"/>
          <w:color w:val="2E74B5" w:themeColor="accent1" w:themeShade="BF"/>
          <w:sz w:val="22"/>
          <w:szCs w:val="22"/>
        </w:rPr>
      </w:pPr>
      <w:r w:rsidRPr="00614E07">
        <w:rPr>
          <w:rFonts w:asciiTheme="minorHAnsi" w:eastAsiaTheme="minorHAnsi" w:hAnsiTheme="minorHAnsi" w:cstheme="minorBidi"/>
          <w:color w:val="2E74B5" w:themeColor="accent1" w:themeShade="BF"/>
          <w:sz w:val="22"/>
          <w:szCs w:val="22"/>
        </w:rPr>
        <w:t>In cloud market some </w:t>
      </w:r>
      <w:r w:rsidRPr="00614E07">
        <w:rPr>
          <w:rFonts w:asciiTheme="minorHAnsi" w:eastAsiaTheme="minorHAnsi" w:hAnsiTheme="minorHAnsi" w:cstheme="minorBidi"/>
          <w:b/>
          <w:bCs/>
          <w:color w:val="2E74B5" w:themeColor="accent1" w:themeShade="BF"/>
          <w:sz w:val="22"/>
          <w:szCs w:val="22"/>
        </w:rPr>
        <w:t>auto scalable</w:t>
      </w:r>
      <w:r w:rsidRPr="00614E07">
        <w:rPr>
          <w:rFonts w:asciiTheme="minorHAnsi" w:eastAsiaTheme="minorHAnsi" w:hAnsiTheme="minorHAnsi" w:cstheme="minorBidi"/>
          <w:color w:val="2E74B5" w:themeColor="accent1" w:themeShade="BF"/>
          <w:sz w:val="22"/>
          <w:szCs w:val="22"/>
        </w:rPr>
        <w:t> models are present which are smarter than traditional scaling models and gives best performance &amp; no down time.</w:t>
      </w:r>
    </w:p>
    <w:p w:rsidR="00230437" w:rsidRPr="00230437" w:rsidRDefault="00230437" w:rsidP="002143A6">
      <w:pPr>
        <w:rPr>
          <w:b/>
          <w:color w:val="ED7D31" w:themeColor="accent2"/>
        </w:rPr>
      </w:pPr>
    </w:p>
    <w:p w:rsidR="00D803BA" w:rsidRDefault="00D803BA" w:rsidP="002143A6">
      <w:pPr>
        <w:rPr>
          <w:color w:val="2E74B5" w:themeColor="accent1" w:themeShade="BF"/>
        </w:rPr>
      </w:pPr>
    </w:p>
    <w:p w:rsidR="00D803BA" w:rsidRDefault="00D803BA" w:rsidP="002143A6">
      <w:pPr>
        <w:rPr>
          <w:color w:val="2E74B5" w:themeColor="accent1" w:themeShade="BF"/>
        </w:rPr>
      </w:pPr>
      <w:r>
        <w:rPr>
          <w:noProof/>
          <w:color w:val="5B9BD5" w:themeColor="accent1"/>
        </w:rPr>
        <w:drawing>
          <wp:inline distT="0" distB="0" distL="0" distR="0">
            <wp:extent cx="1819275" cy="208745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al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9157" cy="2098794"/>
                    </a:xfrm>
                    <a:prstGeom prst="rect">
                      <a:avLst/>
                    </a:prstGeom>
                  </pic:spPr>
                </pic:pic>
              </a:graphicData>
            </a:graphic>
          </wp:inline>
        </w:drawing>
      </w:r>
      <w:r w:rsidR="00230437">
        <w:rPr>
          <w:noProof/>
          <w:color w:val="5B9BD5" w:themeColor="accent1"/>
        </w:rPr>
        <w:drawing>
          <wp:inline distT="0" distB="0" distL="0" distR="0">
            <wp:extent cx="4696529" cy="3352800"/>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orizontal-vs-vertical-scaling.jpg"/>
                    <pic:cNvPicPr/>
                  </pic:nvPicPr>
                  <pic:blipFill>
                    <a:blip r:embed="rId16">
                      <a:extLst>
                        <a:ext uri="{28A0092B-C50C-407E-A947-70E740481C1C}">
                          <a14:useLocalDpi xmlns:a14="http://schemas.microsoft.com/office/drawing/2010/main" val="0"/>
                        </a:ext>
                      </a:extLst>
                    </a:blip>
                    <a:stretch>
                      <a:fillRect/>
                    </a:stretch>
                  </pic:blipFill>
                  <pic:spPr>
                    <a:xfrm>
                      <a:off x="0" y="0"/>
                      <a:ext cx="4702094" cy="3356773"/>
                    </a:xfrm>
                    <a:prstGeom prst="rect">
                      <a:avLst/>
                    </a:prstGeom>
                  </pic:spPr>
                </pic:pic>
              </a:graphicData>
            </a:graphic>
          </wp:inline>
        </w:drawing>
      </w:r>
    </w:p>
    <w:p w:rsidR="002143A6" w:rsidRPr="00230437" w:rsidRDefault="002143A6" w:rsidP="002143A6">
      <w:pPr>
        <w:rPr>
          <w:b/>
          <w:color w:val="ED7D31" w:themeColor="accent2"/>
        </w:rPr>
      </w:pPr>
      <w:r w:rsidRPr="00230437">
        <w:rPr>
          <w:b/>
          <w:color w:val="ED7D31" w:themeColor="accent2"/>
        </w:rPr>
        <w:t>Vertical scaling:</w:t>
      </w:r>
    </w:p>
    <w:p w:rsidR="00230437" w:rsidRPr="00614E07" w:rsidRDefault="00230437" w:rsidP="00230437">
      <w:pPr>
        <w:pStyle w:val="NormalWeb"/>
        <w:shd w:val="clear" w:color="auto" w:fill="FFFFFF"/>
        <w:spacing w:before="0" w:beforeAutospacing="0" w:after="300" w:afterAutospacing="0"/>
        <w:textAlignment w:val="baseline"/>
        <w:rPr>
          <w:rFonts w:asciiTheme="minorHAnsi" w:eastAsiaTheme="minorHAnsi" w:hAnsiTheme="minorHAnsi" w:cstheme="minorBidi"/>
          <w:color w:val="2E74B5" w:themeColor="accent1" w:themeShade="BF"/>
          <w:sz w:val="22"/>
          <w:szCs w:val="22"/>
        </w:rPr>
      </w:pPr>
      <w:r w:rsidRPr="00614E07">
        <w:rPr>
          <w:rFonts w:asciiTheme="minorHAnsi" w:eastAsiaTheme="minorHAnsi" w:hAnsiTheme="minorHAnsi" w:cstheme="minorBidi"/>
          <w:color w:val="2E74B5" w:themeColor="accent1" w:themeShade="BF"/>
          <w:sz w:val="22"/>
          <w:szCs w:val="22"/>
        </w:rPr>
        <w:lastRenderedPageBreak/>
        <w:t xml:space="preserve">To increase the capacity if we increase resources in same logical unit/server then it is vertical scaling.  E.g. </w:t>
      </w:r>
      <w:proofErr w:type="gramStart"/>
      <w:r w:rsidRPr="00614E07">
        <w:rPr>
          <w:rFonts w:asciiTheme="minorHAnsi" w:eastAsiaTheme="minorHAnsi" w:hAnsiTheme="minorHAnsi" w:cstheme="minorBidi"/>
          <w:color w:val="2E74B5" w:themeColor="accent1" w:themeShade="BF"/>
          <w:sz w:val="22"/>
          <w:szCs w:val="22"/>
        </w:rPr>
        <w:t>Add</w:t>
      </w:r>
      <w:proofErr w:type="gramEnd"/>
      <w:r w:rsidRPr="00614E07">
        <w:rPr>
          <w:rFonts w:asciiTheme="minorHAnsi" w:eastAsiaTheme="minorHAnsi" w:hAnsiTheme="minorHAnsi" w:cstheme="minorBidi"/>
          <w:color w:val="2E74B5" w:themeColor="accent1" w:themeShade="BF"/>
          <w:sz w:val="22"/>
          <w:szCs w:val="22"/>
        </w:rPr>
        <w:t xml:space="preserve"> more CPUs in existing sever. If system is not handled by one CPU then increase the CPU to 3 or 4. Another example is server is having 8 GB RAM then scale it to 16 GB. Same applicable to storages also.</w:t>
      </w:r>
    </w:p>
    <w:p w:rsidR="00230437" w:rsidRPr="00614E07" w:rsidRDefault="00230437" w:rsidP="00230437">
      <w:pPr>
        <w:pStyle w:val="NormalWeb"/>
        <w:shd w:val="clear" w:color="auto" w:fill="FFFFFF"/>
        <w:spacing w:before="0" w:beforeAutospacing="0" w:after="300" w:afterAutospacing="0"/>
        <w:textAlignment w:val="baseline"/>
        <w:rPr>
          <w:rFonts w:asciiTheme="minorHAnsi" w:eastAsiaTheme="minorHAnsi" w:hAnsiTheme="minorHAnsi" w:cstheme="minorBidi"/>
          <w:color w:val="2E74B5" w:themeColor="accent1" w:themeShade="BF"/>
          <w:sz w:val="22"/>
          <w:szCs w:val="22"/>
        </w:rPr>
      </w:pPr>
      <w:r w:rsidRPr="00614E07">
        <w:rPr>
          <w:rFonts w:asciiTheme="minorHAnsi" w:eastAsiaTheme="minorHAnsi" w:hAnsiTheme="minorHAnsi" w:cstheme="minorBidi"/>
          <w:color w:val="2E74B5" w:themeColor="accent1" w:themeShade="BF"/>
          <w:sz w:val="22"/>
          <w:szCs w:val="22"/>
        </w:rPr>
        <w:t>Consider you have a business website. As business grows you website gets more hits. Due to increase in</w:t>
      </w:r>
      <w:proofErr w:type="gramStart"/>
      <w:r w:rsidRPr="00614E07">
        <w:rPr>
          <w:rFonts w:asciiTheme="minorHAnsi" w:eastAsiaTheme="minorHAnsi" w:hAnsiTheme="minorHAnsi" w:cstheme="minorBidi"/>
          <w:color w:val="2E74B5" w:themeColor="accent1" w:themeShade="BF"/>
          <w:sz w:val="22"/>
          <w:szCs w:val="22"/>
        </w:rPr>
        <w:t>  hits</w:t>
      </w:r>
      <w:proofErr w:type="gramEnd"/>
      <w:r w:rsidRPr="00614E07">
        <w:rPr>
          <w:rFonts w:asciiTheme="minorHAnsi" w:eastAsiaTheme="minorHAnsi" w:hAnsiTheme="minorHAnsi" w:cstheme="minorBidi"/>
          <w:color w:val="2E74B5" w:themeColor="accent1" w:themeShade="BF"/>
          <w:sz w:val="22"/>
          <w:szCs w:val="22"/>
        </w:rPr>
        <w:t xml:space="preserve"> your  server   performance starts degrading. To handle the load you need to scale the resources by adding </w:t>
      </w:r>
      <w:proofErr w:type="gramStart"/>
      <w:r w:rsidRPr="00614E07">
        <w:rPr>
          <w:rFonts w:asciiTheme="minorHAnsi" w:eastAsiaTheme="minorHAnsi" w:hAnsiTheme="minorHAnsi" w:cstheme="minorBidi"/>
          <w:color w:val="2E74B5" w:themeColor="accent1" w:themeShade="BF"/>
          <w:sz w:val="22"/>
          <w:szCs w:val="22"/>
        </w:rPr>
        <w:t>CPUs(</w:t>
      </w:r>
      <w:proofErr w:type="gramEnd"/>
      <w:r w:rsidRPr="00614E07">
        <w:rPr>
          <w:rFonts w:asciiTheme="minorHAnsi" w:eastAsiaTheme="minorHAnsi" w:hAnsiTheme="minorHAnsi" w:cstheme="minorBidi"/>
          <w:color w:val="2E74B5" w:themeColor="accent1" w:themeShade="BF"/>
          <w:sz w:val="22"/>
          <w:szCs w:val="22"/>
        </w:rPr>
        <w:t>Processors),RAM, disk capacity etc. So in this case if you are using vertical scaling strategy then you need to enhance the capabilities of same server/node which will handle the load properly .Vertical scaling means boosting the power of individual server.</w:t>
      </w:r>
    </w:p>
    <w:p w:rsidR="00230437" w:rsidRPr="00614E07" w:rsidRDefault="00230437" w:rsidP="00230437">
      <w:pPr>
        <w:pStyle w:val="NormalWeb"/>
        <w:shd w:val="clear" w:color="auto" w:fill="FFFFFF"/>
        <w:spacing w:before="0" w:beforeAutospacing="0" w:after="300" w:afterAutospacing="0"/>
        <w:textAlignment w:val="baseline"/>
        <w:rPr>
          <w:rFonts w:asciiTheme="minorHAnsi" w:eastAsiaTheme="minorHAnsi" w:hAnsiTheme="minorHAnsi" w:cstheme="minorBidi"/>
          <w:color w:val="2E74B5" w:themeColor="accent1" w:themeShade="BF"/>
          <w:sz w:val="22"/>
          <w:szCs w:val="22"/>
        </w:rPr>
      </w:pPr>
      <w:r w:rsidRPr="00614E07">
        <w:rPr>
          <w:rFonts w:asciiTheme="minorHAnsi" w:eastAsiaTheme="minorHAnsi" w:hAnsiTheme="minorHAnsi" w:cstheme="minorBidi"/>
          <w:color w:val="2E74B5" w:themeColor="accent1" w:themeShade="BF"/>
          <w:sz w:val="22"/>
          <w:szCs w:val="22"/>
        </w:rPr>
        <w:t>The example in image shows same concept. To serve more passengers instead of adding one more bus we are just increasing the capacity of same bus by adding one floor to bus to accommodate 50 passengers.</w:t>
      </w:r>
    </w:p>
    <w:p w:rsidR="00230437" w:rsidRPr="00614E07" w:rsidRDefault="00230437" w:rsidP="00230437">
      <w:pPr>
        <w:pStyle w:val="NormalWeb"/>
        <w:shd w:val="clear" w:color="auto" w:fill="FFFFFF"/>
        <w:spacing w:before="0" w:beforeAutospacing="0" w:after="0" w:afterAutospacing="0"/>
        <w:textAlignment w:val="baseline"/>
        <w:rPr>
          <w:rFonts w:asciiTheme="minorHAnsi" w:eastAsiaTheme="minorHAnsi" w:hAnsiTheme="minorHAnsi" w:cstheme="minorBidi"/>
          <w:color w:val="2E74B5" w:themeColor="accent1" w:themeShade="BF"/>
          <w:sz w:val="22"/>
          <w:szCs w:val="22"/>
        </w:rPr>
      </w:pPr>
      <w:r w:rsidRPr="00614E07">
        <w:rPr>
          <w:rFonts w:asciiTheme="minorHAnsi" w:eastAsiaTheme="minorHAnsi" w:hAnsiTheme="minorHAnsi" w:cstheme="minorBidi"/>
          <w:color w:val="2E74B5" w:themeColor="accent1" w:themeShade="BF"/>
          <w:sz w:val="22"/>
          <w:szCs w:val="22"/>
        </w:rPr>
        <w:t>Vertical scaling is also called </w:t>
      </w:r>
      <w:r w:rsidRPr="00614E07">
        <w:rPr>
          <w:rFonts w:asciiTheme="minorHAnsi" w:eastAsiaTheme="minorHAnsi" w:hAnsiTheme="minorHAnsi" w:cstheme="minorBidi"/>
          <w:b/>
          <w:bCs/>
          <w:color w:val="2E74B5" w:themeColor="accent1" w:themeShade="BF"/>
          <w:sz w:val="22"/>
          <w:szCs w:val="22"/>
        </w:rPr>
        <w:t>Scale up</w:t>
      </w:r>
      <w:r w:rsidRPr="00614E07">
        <w:rPr>
          <w:rFonts w:asciiTheme="minorHAnsi" w:eastAsiaTheme="minorHAnsi" w:hAnsiTheme="minorHAnsi" w:cstheme="minorBidi"/>
          <w:color w:val="2E74B5" w:themeColor="accent1" w:themeShade="BF"/>
          <w:sz w:val="22"/>
          <w:szCs w:val="22"/>
        </w:rPr>
        <w:t> approach.</w:t>
      </w:r>
    </w:p>
    <w:p w:rsidR="002143A6" w:rsidRDefault="002143A6" w:rsidP="002143A6">
      <w:pPr>
        <w:rPr>
          <w:color w:val="2E74B5" w:themeColor="accent1" w:themeShade="BF"/>
        </w:rPr>
      </w:pPr>
    </w:p>
    <w:p w:rsidR="002143A6" w:rsidRPr="00230437" w:rsidRDefault="002143A6" w:rsidP="002143A6">
      <w:pPr>
        <w:rPr>
          <w:b/>
          <w:color w:val="ED7D31" w:themeColor="accent2"/>
        </w:rPr>
      </w:pPr>
      <w:r w:rsidRPr="00230437">
        <w:rPr>
          <w:b/>
          <w:color w:val="ED7D31" w:themeColor="accent2"/>
        </w:rPr>
        <w:t>Single node cluster:</w:t>
      </w:r>
    </w:p>
    <w:p w:rsidR="002143A6" w:rsidRDefault="002143A6" w:rsidP="002143A6">
      <w:pPr>
        <w:rPr>
          <w:color w:val="2E74B5" w:themeColor="accent1" w:themeShade="BF"/>
        </w:rPr>
      </w:pPr>
    </w:p>
    <w:p w:rsidR="002143A6" w:rsidRPr="00230437" w:rsidRDefault="002143A6" w:rsidP="002143A6">
      <w:pPr>
        <w:rPr>
          <w:b/>
          <w:color w:val="ED7D31" w:themeColor="accent2"/>
        </w:rPr>
      </w:pPr>
      <w:r w:rsidRPr="00230437">
        <w:rPr>
          <w:b/>
          <w:color w:val="ED7D31" w:themeColor="accent2"/>
        </w:rPr>
        <w:t>Multi node cluster:</w:t>
      </w:r>
    </w:p>
    <w:p w:rsidR="002143A6" w:rsidRDefault="002143A6" w:rsidP="002143A6">
      <w:pPr>
        <w:rPr>
          <w:color w:val="2E74B5" w:themeColor="accent1" w:themeShade="BF"/>
        </w:rPr>
      </w:pPr>
    </w:p>
    <w:p w:rsidR="002143A6" w:rsidRDefault="002143A6" w:rsidP="002143A6">
      <w:pPr>
        <w:rPr>
          <w:color w:val="2E74B5" w:themeColor="accent1" w:themeShade="BF"/>
        </w:rPr>
      </w:pPr>
    </w:p>
    <w:p w:rsidR="002143A6" w:rsidRDefault="002143A6" w:rsidP="002143A6">
      <w:pPr>
        <w:rPr>
          <w:color w:val="2E74B5" w:themeColor="accent1" w:themeShade="BF"/>
        </w:rPr>
      </w:pPr>
      <w:r>
        <w:rPr>
          <w:color w:val="2E74B5" w:themeColor="accent1" w:themeShade="BF"/>
        </w:rPr>
        <w:t>Sharing of cluster is possible but we should not share the same.</w:t>
      </w:r>
    </w:p>
    <w:p w:rsidR="002143A6" w:rsidRDefault="002143A6" w:rsidP="002143A6">
      <w:pPr>
        <w:rPr>
          <w:color w:val="2E74B5" w:themeColor="accent1" w:themeShade="BF"/>
        </w:rPr>
      </w:pPr>
    </w:p>
    <w:p w:rsidR="002143A6" w:rsidRDefault="002143A6" w:rsidP="002143A6">
      <w:pPr>
        <w:rPr>
          <w:color w:val="2E74B5" w:themeColor="accent1" w:themeShade="BF"/>
        </w:rPr>
      </w:pPr>
    </w:p>
    <w:p w:rsidR="002143A6" w:rsidRPr="002143A6" w:rsidRDefault="002143A6" w:rsidP="002143A6">
      <w:pPr>
        <w:rPr>
          <w:b/>
          <w:color w:val="2E74B5" w:themeColor="accent1" w:themeShade="BF"/>
          <w:sz w:val="32"/>
          <w:szCs w:val="32"/>
        </w:rPr>
      </w:pPr>
    </w:p>
    <w:p w:rsidR="002143A6" w:rsidRPr="002143A6" w:rsidRDefault="002143A6" w:rsidP="002143A6">
      <w:pPr>
        <w:jc w:val="center"/>
        <w:rPr>
          <w:b/>
          <w:color w:val="2E74B5" w:themeColor="accent1" w:themeShade="BF"/>
          <w:sz w:val="32"/>
          <w:szCs w:val="32"/>
        </w:rPr>
      </w:pPr>
      <w:r w:rsidRPr="002143A6">
        <w:rPr>
          <w:b/>
          <w:color w:val="2E74B5" w:themeColor="accent1" w:themeShade="BF"/>
          <w:sz w:val="32"/>
          <w:szCs w:val="32"/>
        </w:rPr>
        <w:t xml:space="preserve">Hadoop </w:t>
      </w:r>
      <w:r w:rsidRPr="00230437">
        <w:rPr>
          <w:b/>
          <w:color w:val="ED7D31" w:themeColor="accent2"/>
          <w:sz w:val="32"/>
          <w:szCs w:val="32"/>
        </w:rPr>
        <w:t>Utilities</w:t>
      </w:r>
    </w:p>
    <w:p w:rsidR="002143A6" w:rsidRDefault="002143A6" w:rsidP="002143A6">
      <w:pPr>
        <w:rPr>
          <w:color w:val="2E74B5" w:themeColor="accent1" w:themeShade="BF"/>
        </w:rPr>
      </w:pPr>
    </w:p>
    <w:p w:rsidR="002143A6" w:rsidRDefault="002143A6" w:rsidP="002143A6">
      <w:pPr>
        <w:rPr>
          <w:color w:val="2E74B5" w:themeColor="accent1" w:themeShade="BF"/>
        </w:rPr>
      </w:pPr>
    </w:p>
    <w:p w:rsidR="008F1019" w:rsidRDefault="000B7E0C" w:rsidP="002143A6">
      <w:pPr>
        <w:rPr>
          <w:color w:val="2E74B5" w:themeColor="accent1" w:themeShade="BF"/>
        </w:rPr>
      </w:pPr>
      <w:proofErr w:type="spellStart"/>
      <w:proofErr w:type="gramStart"/>
      <w:r>
        <w:rPr>
          <w:color w:val="ED7D31" w:themeColor="accent2"/>
        </w:rPr>
        <w:t>h</w:t>
      </w:r>
      <w:r w:rsidR="008F1019" w:rsidRPr="00230437">
        <w:rPr>
          <w:color w:val="ED7D31" w:themeColor="accent2"/>
        </w:rPr>
        <w:t>adoop</w:t>
      </w:r>
      <w:proofErr w:type="spellEnd"/>
      <w:proofErr w:type="gramEnd"/>
      <w:r w:rsidR="008F1019" w:rsidRPr="00230437">
        <w:rPr>
          <w:color w:val="ED7D31" w:themeColor="accent2"/>
        </w:rPr>
        <w:t xml:space="preserve"> </w:t>
      </w:r>
      <w:proofErr w:type="spellStart"/>
      <w:r w:rsidR="008F1019" w:rsidRPr="00230437">
        <w:rPr>
          <w:color w:val="ED7D31" w:themeColor="accent2"/>
        </w:rPr>
        <w:t>namenode</w:t>
      </w:r>
      <w:proofErr w:type="spellEnd"/>
      <w:r w:rsidR="008F1019" w:rsidRPr="00230437">
        <w:rPr>
          <w:color w:val="ED7D31" w:themeColor="accent2"/>
        </w:rPr>
        <w:t xml:space="preserve"> –format  </w:t>
      </w:r>
      <w:r w:rsidR="008F1019" w:rsidRPr="008F1019">
        <w:rPr>
          <w:color w:val="2E74B5" w:themeColor="accent1" w:themeShade="BF"/>
        </w:rPr>
        <w:sym w:font="Wingdings" w:char="F0E8"/>
      </w:r>
      <w:r w:rsidR="008F1019">
        <w:rPr>
          <w:color w:val="2E74B5" w:themeColor="accent1" w:themeShade="BF"/>
        </w:rPr>
        <w:t xml:space="preserve"> </w:t>
      </w:r>
      <w:proofErr w:type="spellStart"/>
      <w:r w:rsidR="008F1019">
        <w:rPr>
          <w:color w:val="2E74B5" w:themeColor="accent1" w:themeShade="BF"/>
        </w:rPr>
        <w:t>format</w:t>
      </w:r>
      <w:proofErr w:type="spellEnd"/>
      <w:r w:rsidR="008F1019">
        <w:rPr>
          <w:color w:val="2E74B5" w:themeColor="accent1" w:themeShade="BF"/>
        </w:rPr>
        <w:t xml:space="preserve"> the Hadoop file system</w:t>
      </w:r>
    </w:p>
    <w:p w:rsidR="008F1019"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Pr>
          <w:color w:val="ED7D31" w:themeColor="accent2"/>
        </w:rPr>
        <w:t xml:space="preserve"> </w:t>
      </w:r>
      <w:r w:rsidR="000B7E0C">
        <w:rPr>
          <w:color w:val="ED7D31" w:themeColor="accent2"/>
        </w:rPr>
        <w:t>s</w:t>
      </w:r>
      <w:r w:rsidR="008F1019" w:rsidRPr="00230437">
        <w:rPr>
          <w:color w:val="ED7D31" w:themeColor="accent2"/>
        </w:rPr>
        <w:t xml:space="preserve">tart –dfs.sh   </w:t>
      </w:r>
      <w:r w:rsidR="008F1019" w:rsidRPr="008F1019">
        <w:rPr>
          <w:color w:val="2E74B5" w:themeColor="accent1" w:themeShade="BF"/>
        </w:rPr>
        <w:sym w:font="Wingdings" w:char="F0E8"/>
      </w:r>
      <w:r w:rsidR="008F1019">
        <w:rPr>
          <w:color w:val="2E74B5" w:themeColor="accent1" w:themeShade="BF"/>
        </w:rPr>
        <w:t xml:space="preserve"> start the name node</w:t>
      </w:r>
    </w:p>
    <w:p w:rsidR="008F1019" w:rsidRDefault="008F1019" w:rsidP="002143A6">
      <w:pPr>
        <w:rPr>
          <w:color w:val="2E74B5" w:themeColor="accent1" w:themeShade="BF"/>
        </w:rPr>
      </w:pPr>
      <w:r>
        <w:rPr>
          <w:color w:val="2E74B5" w:themeColor="accent1" w:themeShade="BF"/>
        </w:rPr>
        <w:t xml:space="preserve"> </w:t>
      </w:r>
    </w:p>
    <w:p w:rsidR="002143A6" w:rsidRPr="00230437" w:rsidRDefault="00FD2BC3" w:rsidP="002143A6">
      <w:pPr>
        <w:rPr>
          <w:color w:val="ED7D31" w:themeColor="accent2"/>
        </w:rPr>
      </w:pPr>
      <w:proofErr w:type="spellStart"/>
      <w:proofErr w:type="gramStart"/>
      <w:r w:rsidRPr="00230437">
        <w:rPr>
          <w:color w:val="ED7D31" w:themeColor="accent2"/>
        </w:rPr>
        <w:t>h</w:t>
      </w:r>
      <w:r w:rsidR="002143A6" w:rsidRPr="00230437">
        <w:rPr>
          <w:color w:val="ED7D31" w:themeColor="accent2"/>
        </w:rPr>
        <w:t>adoop</w:t>
      </w:r>
      <w:proofErr w:type="spellEnd"/>
      <w:proofErr w:type="gramEnd"/>
      <w:r w:rsidR="002143A6" w:rsidRPr="00230437">
        <w:rPr>
          <w:color w:val="ED7D31" w:themeColor="accent2"/>
        </w:rPr>
        <w:t xml:space="preserve"> fs –</w:t>
      </w:r>
      <w:proofErr w:type="spellStart"/>
      <w:r w:rsidR="002143A6" w:rsidRPr="00230437">
        <w:rPr>
          <w:color w:val="ED7D31" w:themeColor="accent2"/>
        </w:rPr>
        <w:t>setrep</w:t>
      </w:r>
      <w:proofErr w:type="spellEnd"/>
      <w:r w:rsidR="002143A6" w:rsidRPr="00230437">
        <w:rPr>
          <w:color w:val="ED7D31" w:themeColor="accent2"/>
        </w:rPr>
        <w:t xml:space="preserve"> 5 </w:t>
      </w:r>
      <w:proofErr w:type="spellStart"/>
      <w:r w:rsidR="002143A6" w:rsidRPr="00230437">
        <w:rPr>
          <w:color w:val="ED7D31" w:themeColor="accent2"/>
        </w:rPr>
        <w:t>dir</w:t>
      </w:r>
      <w:proofErr w:type="spellEnd"/>
      <w:r w:rsidR="002143A6" w:rsidRPr="00230437">
        <w:rPr>
          <w:color w:val="ED7D31" w:themeColor="accent2"/>
        </w:rPr>
        <w:t>/emp.txt</w:t>
      </w:r>
    </w:p>
    <w:p w:rsidR="00FD2BC3" w:rsidRDefault="00FD2BC3" w:rsidP="00FD2BC3">
      <w:pPr>
        <w:rPr>
          <w:color w:val="2E74B5" w:themeColor="accent1" w:themeShade="BF"/>
        </w:rPr>
      </w:pPr>
    </w:p>
    <w:p w:rsidR="00FD2BC3" w:rsidRDefault="00FD2BC3" w:rsidP="00FD2BC3">
      <w:pPr>
        <w:rPr>
          <w:color w:val="2E74B5" w:themeColor="accent1" w:themeShade="BF"/>
        </w:rPr>
      </w:pPr>
      <w:r>
        <w:rPr>
          <w:color w:val="2E74B5" w:themeColor="accent1" w:themeShade="BF"/>
        </w:rPr>
        <w:t xml:space="preserve"> It will sow the status of the safe mode </w:t>
      </w:r>
      <w:r w:rsidRPr="00FD2BC3">
        <w:rPr>
          <w:color w:val="2E74B5" w:themeColor="accent1" w:themeShade="BF"/>
        </w:rPr>
        <w:sym w:font="Wingdings" w:char="F0E8"/>
      </w:r>
      <w:r>
        <w:rPr>
          <w:color w:val="2E74B5" w:themeColor="accent1" w:themeShade="BF"/>
        </w:rPr>
        <w:t xml:space="preserve"> </w:t>
      </w:r>
      <w:proofErr w:type="spellStart"/>
      <w:r w:rsidRPr="00230437">
        <w:rPr>
          <w:color w:val="ED7D31" w:themeColor="accent2"/>
        </w:rPr>
        <w:t>hadoop</w:t>
      </w:r>
      <w:proofErr w:type="spellEnd"/>
      <w:r w:rsidRPr="00230437">
        <w:rPr>
          <w:color w:val="ED7D31" w:themeColor="accent2"/>
        </w:rPr>
        <w:t xml:space="preserve"> </w:t>
      </w:r>
      <w:proofErr w:type="spellStart"/>
      <w:r w:rsidRPr="00230437">
        <w:rPr>
          <w:color w:val="ED7D31" w:themeColor="accent2"/>
        </w:rPr>
        <w:t>fsadmin</w:t>
      </w:r>
      <w:proofErr w:type="spellEnd"/>
      <w:r w:rsidRPr="00230437">
        <w:rPr>
          <w:color w:val="ED7D31" w:themeColor="accent2"/>
        </w:rPr>
        <w:t xml:space="preserve"> –</w:t>
      </w:r>
      <w:proofErr w:type="spellStart"/>
      <w:r w:rsidRPr="00230437">
        <w:rPr>
          <w:color w:val="ED7D31" w:themeColor="accent2"/>
        </w:rPr>
        <w:t>safemode</w:t>
      </w:r>
      <w:proofErr w:type="spellEnd"/>
      <w:r w:rsidRPr="00230437">
        <w:rPr>
          <w:color w:val="ED7D31" w:themeColor="accent2"/>
        </w:rPr>
        <w:t xml:space="preserve"> get   </w:t>
      </w:r>
    </w:p>
    <w:p w:rsidR="00EE7032" w:rsidRDefault="00FD2BC3" w:rsidP="002143A6">
      <w:pPr>
        <w:rPr>
          <w:color w:val="2E74B5" w:themeColor="accent1" w:themeShade="BF"/>
        </w:rPr>
      </w:pPr>
      <w:r>
        <w:rPr>
          <w:color w:val="2E74B5" w:themeColor="accent1" w:themeShade="BF"/>
        </w:rPr>
        <w:t xml:space="preserve">Safe mode </w:t>
      </w:r>
      <w:r w:rsidRPr="00FD2BC3">
        <w:rPr>
          <w:color w:val="2E74B5" w:themeColor="accent1" w:themeShade="BF"/>
        </w:rPr>
        <w:sym w:font="Wingdings" w:char="F0E8"/>
      </w:r>
      <w:r>
        <w:rPr>
          <w:color w:val="2E74B5" w:themeColor="accent1" w:themeShade="BF"/>
        </w:rPr>
        <w:t xml:space="preserve">  </w:t>
      </w:r>
      <w:proofErr w:type="spellStart"/>
      <w:r w:rsidRPr="00230437">
        <w:rPr>
          <w:color w:val="ED7D31" w:themeColor="accent2"/>
        </w:rPr>
        <w:t>s</w:t>
      </w:r>
      <w:r w:rsidR="002143A6" w:rsidRPr="00230437">
        <w:rPr>
          <w:color w:val="ED7D31" w:themeColor="accent2"/>
        </w:rPr>
        <w:t>udo</w:t>
      </w:r>
      <w:proofErr w:type="spellEnd"/>
      <w:r w:rsidR="002143A6" w:rsidRPr="00230437">
        <w:rPr>
          <w:color w:val="ED7D31" w:themeColor="accent2"/>
        </w:rPr>
        <w:t xml:space="preserve"> –u </w:t>
      </w:r>
      <w:proofErr w:type="spellStart"/>
      <w:r w:rsidR="002143A6" w:rsidRPr="00230437">
        <w:rPr>
          <w:color w:val="ED7D31" w:themeColor="accent2"/>
        </w:rPr>
        <w:t>hdfs</w:t>
      </w:r>
      <w:proofErr w:type="spellEnd"/>
      <w:r w:rsidR="002143A6" w:rsidRPr="00230437">
        <w:rPr>
          <w:color w:val="ED7D31" w:themeColor="accent2"/>
        </w:rPr>
        <w:t xml:space="preserve"> </w:t>
      </w:r>
      <w:proofErr w:type="spellStart"/>
      <w:r w:rsidR="00EE7032" w:rsidRPr="00230437">
        <w:rPr>
          <w:color w:val="ED7D31" w:themeColor="accent2"/>
        </w:rPr>
        <w:t>dfsadmin</w:t>
      </w:r>
      <w:proofErr w:type="spellEnd"/>
      <w:r w:rsidR="00EE7032" w:rsidRPr="00230437">
        <w:rPr>
          <w:color w:val="ED7D31" w:themeColor="accent2"/>
        </w:rPr>
        <w:t xml:space="preserve"> –</w:t>
      </w:r>
      <w:proofErr w:type="spellStart"/>
      <w:r w:rsidR="00EE7032" w:rsidRPr="00230437">
        <w:rPr>
          <w:color w:val="ED7D31" w:themeColor="accent2"/>
        </w:rPr>
        <w:t>safemode</w:t>
      </w:r>
      <w:proofErr w:type="spellEnd"/>
      <w:r w:rsidR="00EE7032" w:rsidRPr="00230437">
        <w:rPr>
          <w:color w:val="ED7D31" w:themeColor="accent2"/>
        </w:rPr>
        <w:t xml:space="preserve"> enter</w:t>
      </w:r>
    </w:p>
    <w:p w:rsidR="00EE7032" w:rsidRDefault="00EE7032" w:rsidP="002143A6">
      <w:pPr>
        <w:rPr>
          <w:color w:val="2E74B5" w:themeColor="accent1" w:themeShade="BF"/>
        </w:rPr>
      </w:pPr>
    </w:p>
    <w:p w:rsidR="002143A6" w:rsidRDefault="00FD2BC3" w:rsidP="002143A6">
      <w:pPr>
        <w:rPr>
          <w:color w:val="2E74B5" w:themeColor="accent1" w:themeShade="BF"/>
        </w:rPr>
      </w:pPr>
      <w:r>
        <w:rPr>
          <w:color w:val="2E74B5" w:themeColor="accent1" w:themeShade="BF"/>
        </w:rPr>
        <w:t xml:space="preserve">Exit safe mode </w:t>
      </w:r>
      <w:r w:rsidRPr="00FD2BC3">
        <w:rPr>
          <w:color w:val="2E74B5" w:themeColor="accent1" w:themeShade="BF"/>
        </w:rPr>
        <w:sym w:font="Wingdings" w:char="F0E8"/>
      </w:r>
      <w:r>
        <w:rPr>
          <w:color w:val="2E74B5" w:themeColor="accent1" w:themeShade="BF"/>
        </w:rPr>
        <w:t xml:space="preserve"> </w:t>
      </w:r>
      <w:proofErr w:type="spellStart"/>
      <w:r w:rsidRPr="00230437">
        <w:rPr>
          <w:color w:val="ED7D31" w:themeColor="accent2"/>
        </w:rPr>
        <w:t>s</w:t>
      </w:r>
      <w:r w:rsidR="00EE7032" w:rsidRPr="00230437">
        <w:rPr>
          <w:color w:val="ED7D31" w:themeColor="accent2"/>
        </w:rPr>
        <w:t>udo</w:t>
      </w:r>
      <w:proofErr w:type="spellEnd"/>
      <w:r w:rsidR="00EE7032" w:rsidRPr="00230437">
        <w:rPr>
          <w:color w:val="ED7D31" w:themeColor="accent2"/>
        </w:rPr>
        <w:t xml:space="preserve"> –u </w:t>
      </w:r>
      <w:proofErr w:type="spellStart"/>
      <w:r w:rsidR="00EE7032" w:rsidRPr="00230437">
        <w:rPr>
          <w:color w:val="ED7D31" w:themeColor="accent2"/>
        </w:rPr>
        <w:t>hdfs</w:t>
      </w:r>
      <w:proofErr w:type="spellEnd"/>
      <w:r w:rsidR="00EE7032" w:rsidRPr="00230437">
        <w:rPr>
          <w:color w:val="ED7D31" w:themeColor="accent2"/>
        </w:rPr>
        <w:t xml:space="preserve"> </w:t>
      </w:r>
      <w:proofErr w:type="spellStart"/>
      <w:r w:rsidR="00EE7032" w:rsidRPr="00230437">
        <w:rPr>
          <w:color w:val="ED7D31" w:themeColor="accent2"/>
        </w:rPr>
        <w:t>dfsadmin</w:t>
      </w:r>
      <w:proofErr w:type="spellEnd"/>
      <w:r w:rsidR="00EE7032" w:rsidRPr="00230437">
        <w:rPr>
          <w:color w:val="ED7D31" w:themeColor="accent2"/>
        </w:rPr>
        <w:t xml:space="preserve"> –</w:t>
      </w:r>
      <w:proofErr w:type="spellStart"/>
      <w:r w:rsidR="00EE7032" w:rsidRPr="00230437">
        <w:rPr>
          <w:color w:val="ED7D31" w:themeColor="accent2"/>
        </w:rPr>
        <w:t>safemode</w:t>
      </w:r>
      <w:proofErr w:type="spellEnd"/>
      <w:r w:rsidR="00EE7032" w:rsidRPr="00230437">
        <w:rPr>
          <w:color w:val="ED7D31" w:themeColor="accent2"/>
        </w:rPr>
        <w:t xml:space="preserve"> leave</w:t>
      </w:r>
      <w:r w:rsidR="002143A6" w:rsidRPr="00230437">
        <w:rPr>
          <w:color w:val="ED7D31" w:themeColor="accent2"/>
        </w:rPr>
        <w:t xml:space="preserve"> </w:t>
      </w:r>
    </w:p>
    <w:p w:rsidR="00FB77C8" w:rsidRDefault="00FB77C8" w:rsidP="002143A6">
      <w:pPr>
        <w:rPr>
          <w:color w:val="2E74B5" w:themeColor="accent1" w:themeShade="BF"/>
        </w:rPr>
      </w:pPr>
    </w:p>
    <w:p w:rsidR="002143A6" w:rsidRDefault="002143A6" w:rsidP="002143A6">
      <w:pPr>
        <w:rPr>
          <w:color w:val="2E74B5" w:themeColor="accent1" w:themeShade="BF"/>
        </w:rPr>
      </w:pPr>
    </w:p>
    <w:p w:rsidR="00FB77C8"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r w:rsidR="00FB77C8" w:rsidRPr="00230437">
        <w:rPr>
          <w:color w:val="ED7D31" w:themeColor="accent2"/>
        </w:rPr>
        <w:t xml:space="preserve">ls  &lt;path&gt;   </w:t>
      </w:r>
      <w:r w:rsidR="00FB77C8" w:rsidRPr="00FB77C8">
        <w:rPr>
          <w:color w:val="2E74B5" w:themeColor="accent1" w:themeShade="BF"/>
        </w:rPr>
        <w:sym w:font="Wingdings" w:char="F0E8"/>
      </w:r>
      <w:r w:rsidR="00FB77C8">
        <w:rPr>
          <w:color w:val="2E74B5" w:themeColor="accent1" w:themeShade="BF"/>
        </w:rPr>
        <w:t xml:space="preserve"> list out the files present in the specified path</w:t>
      </w:r>
    </w:p>
    <w:p w:rsidR="00832ACC" w:rsidRDefault="00832ACC" w:rsidP="002143A6">
      <w:pPr>
        <w:rPr>
          <w:color w:val="2E74B5" w:themeColor="accent1" w:themeShade="BF"/>
        </w:rPr>
      </w:pPr>
    </w:p>
    <w:p w:rsidR="00FB77C8"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proofErr w:type="spellStart"/>
      <w:r w:rsidR="00FB77C8" w:rsidRPr="00230437">
        <w:rPr>
          <w:color w:val="ED7D31" w:themeColor="accent2"/>
        </w:rPr>
        <w:t>lsr</w:t>
      </w:r>
      <w:proofErr w:type="spellEnd"/>
      <w:r w:rsidR="00FB77C8" w:rsidRPr="00230437">
        <w:rPr>
          <w:color w:val="ED7D31" w:themeColor="accent2"/>
        </w:rPr>
        <w:t xml:space="preserve"> &lt;path&gt;    </w:t>
      </w:r>
      <w:r w:rsidR="00FB77C8" w:rsidRPr="00FB77C8">
        <w:rPr>
          <w:color w:val="2E74B5" w:themeColor="accent1" w:themeShade="BF"/>
        </w:rPr>
        <w:sym w:font="Wingdings" w:char="F0E8"/>
      </w:r>
      <w:r w:rsidR="00FB77C8">
        <w:rPr>
          <w:color w:val="2E74B5" w:themeColor="accent1" w:themeShade="BF"/>
        </w:rPr>
        <w:t xml:space="preserve"> list out the files recursively. </w:t>
      </w:r>
    </w:p>
    <w:p w:rsidR="00832ACC" w:rsidRDefault="00832ACC" w:rsidP="002143A6">
      <w:pPr>
        <w:rPr>
          <w:color w:val="2E74B5" w:themeColor="accent1" w:themeShade="BF"/>
        </w:rPr>
      </w:pPr>
    </w:p>
    <w:p w:rsidR="00FB77C8"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r w:rsidR="00FB77C8" w:rsidRPr="00230437">
        <w:rPr>
          <w:color w:val="ED7D31" w:themeColor="accent2"/>
        </w:rPr>
        <w:t xml:space="preserve">du  &lt;path&gt;   </w:t>
      </w:r>
      <w:r w:rsidR="00FB77C8" w:rsidRPr="00FB77C8">
        <w:rPr>
          <w:color w:val="2E74B5" w:themeColor="accent1" w:themeShade="BF"/>
        </w:rPr>
        <w:sym w:font="Wingdings" w:char="F0E8"/>
      </w:r>
      <w:r w:rsidR="00FB77C8">
        <w:rPr>
          <w:color w:val="2E74B5" w:themeColor="accent1" w:themeShade="BF"/>
        </w:rPr>
        <w:t xml:space="preserve">displays the disk usage </w:t>
      </w:r>
      <w:r w:rsidR="00832ACC">
        <w:rPr>
          <w:color w:val="2E74B5" w:themeColor="accent1" w:themeShade="BF"/>
        </w:rPr>
        <w:t xml:space="preserve"> in bytes </w:t>
      </w:r>
      <w:r w:rsidR="00FB77C8">
        <w:rPr>
          <w:color w:val="2E74B5" w:themeColor="accent1" w:themeShade="BF"/>
        </w:rPr>
        <w:t>of all files present in the specified path.</w:t>
      </w:r>
    </w:p>
    <w:p w:rsidR="00832ACC" w:rsidRDefault="00832ACC" w:rsidP="002143A6">
      <w:pPr>
        <w:rPr>
          <w:color w:val="2E74B5" w:themeColor="accent1" w:themeShade="BF"/>
        </w:rPr>
      </w:pPr>
    </w:p>
    <w:p w:rsidR="00FB77C8"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proofErr w:type="spellStart"/>
      <w:r w:rsidR="00FB77C8" w:rsidRPr="00230437">
        <w:rPr>
          <w:color w:val="ED7D31" w:themeColor="accent2"/>
        </w:rPr>
        <w:t>dus</w:t>
      </w:r>
      <w:proofErr w:type="spellEnd"/>
      <w:r w:rsidR="00FB77C8" w:rsidRPr="00230437">
        <w:rPr>
          <w:color w:val="ED7D31" w:themeColor="accent2"/>
        </w:rPr>
        <w:t xml:space="preserve"> &lt;path&gt;</w:t>
      </w:r>
      <w:r w:rsidR="00832ACC" w:rsidRPr="00230437">
        <w:rPr>
          <w:color w:val="ED7D31" w:themeColor="accent2"/>
        </w:rPr>
        <w:t xml:space="preserve">   </w:t>
      </w:r>
      <w:r w:rsidR="00832ACC" w:rsidRPr="00832ACC">
        <w:rPr>
          <w:color w:val="2E74B5" w:themeColor="accent1" w:themeShade="BF"/>
        </w:rPr>
        <w:sym w:font="Wingdings" w:char="F0E8"/>
      </w:r>
      <w:r w:rsidR="00832ACC">
        <w:rPr>
          <w:color w:val="2E74B5" w:themeColor="accent1" w:themeShade="BF"/>
        </w:rPr>
        <w:t>same as du + print the summary of disk usage  of all files in the specified path.</w:t>
      </w:r>
    </w:p>
    <w:p w:rsidR="00832ACC" w:rsidRDefault="00832ACC" w:rsidP="002143A6">
      <w:pPr>
        <w:rPr>
          <w:color w:val="2E74B5" w:themeColor="accent1" w:themeShade="BF"/>
        </w:rPr>
      </w:pPr>
    </w:p>
    <w:p w:rsidR="00FB77C8"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r w:rsidR="00FB77C8" w:rsidRPr="00230437">
        <w:rPr>
          <w:color w:val="ED7D31" w:themeColor="accent2"/>
        </w:rPr>
        <w:t>mv &lt;</w:t>
      </w:r>
      <w:proofErr w:type="spellStart"/>
      <w:r w:rsidR="00FB77C8" w:rsidRPr="00230437">
        <w:rPr>
          <w:color w:val="ED7D31" w:themeColor="accent2"/>
        </w:rPr>
        <w:t>src</w:t>
      </w:r>
      <w:proofErr w:type="spellEnd"/>
      <w:r w:rsidR="00FB77C8" w:rsidRPr="00230437">
        <w:rPr>
          <w:color w:val="ED7D31" w:themeColor="accent2"/>
        </w:rPr>
        <w:t>&gt; &lt;destination&gt;</w:t>
      </w:r>
      <w:r w:rsidR="00832ACC" w:rsidRPr="00230437">
        <w:rPr>
          <w:color w:val="ED7D31" w:themeColor="accent2"/>
        </w:rPr>
        <w:t xml:space="preserve">    </w:t>
      </w:r>
      <w:r w:rsidR="00832ACC" w:rsidRPr="00832ACC">
        <w:rPr>
          <w:color w:val="2E74B5" w:themeColor="accent1" w:themeShade="BF"/>
        </w:rPr>
        <w:sym w:font="Wingdings" w:char="F0E8"/>
      </w:r>
      <w:r w:rsidR="00832ACC">
        <w:rPr>
          <w:color w:val="2E74B5" w:themeColor="accent1" w:themeShade="BF"/>
        </w:rPr>
        <w:t xml:space="preserve"> move or rename the file </w:t>
      </w:r>
    </w:p>
    <w:p w:rsidR="00832ACC" w:rsidRDefault="00832ACC" w:rsidP="002143A6">
      <w:pPr>
        <w:rPr>
          <w:color w:val="2E74B5" w:themeColor="accent1" w:themeShade="BF"/>
        </w:rPr>
      </w:pPr>
    </w:p>
    <w:p w:rsidR="00FB77C8"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proofErr w:type="spellStart"/>
      <w:r w:rsidR="00FB77C8" w:rsidRPr="00230437">
        <w:rPr>
          <w:color w:val="ED7D31" w:themeColor="accent2"/>
        </w:rPr>
        <w:t>cp</w:t>
      </w:r>
      <w:proofErr w:type="spellEnd"/>
      <w:r w:rsidR="00FB77C8" w:rsidRPr="00230437">
        <w:rPr>
          <w:color w:val="ED7D31" w:themeColor="accent2"/>
        </w:rPr>
        <w:t xml:space="preserve"> &lt;</w:t>
      </w:r>
      <w:proofErr w:type="spellStart"/>
      <w:r w:rsidR="00FB77C8" w:rsidRPr="00230437">
        <w:rPr>
          <w:color w:val="ED7D31" w:themeColor="accent2"/>
        </w:rPr>
        <w:t>src</w:t>
      </w:r>
      <w:proofErr w:type="spellEnd"/>
      <w:r w:rsidR="00FB77C8" w:rsidRPr="00230437">
        <w:rPr>
          <w:color w:val="ED7D31" w:themeColor="accent2"/>
        </w:rPr>
        <w:t>&gt; &lt;</w:t>
      </w:r>
      <w:proofErr w:type="spellStart"/>
      <w:r w:rsidR="00FB77C8" w:rsidRPr="00230437">
        <w:rPr>
          <w:color w:val="ED7D31" w:themeColor="accent2"/>
        </w:rPr>
        <w:t>dest</w:t>
      </w:r>
      <w:proofErr w:type="spellEnd"/>
      <w:r w:rsidR="00FB77C8" w:rsidRPr="00230437">
        <w:rPr>
          <w:color w:val="ED7D31" w:themeColor="accent2"/>
        </w:rPr>
        <w:t>&gt;</w:t>
      </w:r>
      <w:r w:rsidR="00832ACC" w:rsidRPr="00230437">
        <w:rPr>
          <w:color w:val="ED7D31" w:themeColor="accent2"/>
        </w:rPr>
        <w:t xml:space="preserve">    </w:t>
      </w:r>
      <w:r w:rsidR="00832ACC" w:rsidRPr="00832ACC">
        <w:rPr>
          <w:color w:val="2E74B5" w:themeColor="accent1" w:themeShade="BF"/>
        </w:rPr>
        <w:sym w:font="Wingdings" w:char="F0E8"/>
      </w:r>
      <w:r w:rsidR="00832ACC">
        <w:rPr>
          <w:color w:val="2E74B5" w:themeColor="accent1" w:themeShade="BF"/>
        </w:rPr>
        <w:t xml:space="preserve"> copy the file</w:t>
      </w:r>
    </w:p>
    <w:p w:rsidR="00832ACC" w:rsidRDefault="00832ACC" w:rsidP="002143A6">
      <w:pPr>
        <w:rPr>
          <w:color w:val="2E74B5" w:themeColor="accent1" w:themeShade="BF"/>
        </w:rPr>
      </w:pPr>
    </w:p>
    <w:p w:rsidR="00FB77C8"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proofErr w:type="spellStart"/>
      <w:r w:rsidR="00FB77C8" w:rsidRPr="00230437">
        <w:rPr>
          <w:color w:val="ED7D31" w:themeColor="accent2"/>
        </w:rPr>
        <w:t>rm</w:t>
      </w:r>
      <w:proofErr w:type="spellEnd"/>
      <w:r w:rsidR="00FB77C8" w:rsidRPr="00230437">
        <w:rPr>
          <w:color w:val="ED7D31" w:themeColor="accent2"/>
        </w:rPr>
        <w:t xml:space="preserve"> &lt;path&gt;</w:t>
      </w:r>
      <w:r w:rsidR="00832ACC" w:rsidRPr="00230437">
        <w:rPr>
          <w:color w:val="ED7D31" w:themeColor="accent2"/>
        </w:rPr>
        <w:t xml:space="preserve">    </w:t>
      </w:r>
      <w:r w:rsidR="00832ACC" w:rsidRPr="00832ACC">
        <w:rPr>
          <w:color w:val="2E74B5" w:themeColor="accent1" w:themeShade="BF"/>
        </w:rPr>
        <w:sym w:font="Wingdings" w:char="F0E8"/>
      </w:r>
      <w:r w:rsidR="00832ACC">
        <w:rPr>
          <w:color w:val="2E74B5" w:themeColor="accent1" w:themeShade="BF"/>
        </w:rPr>
        <w:t xml:space="preserve"> remove the file or empty directory identified by path</w:t>
      </w:r>
    </w:p>
    <w:p w:rsidR="00832ACC" w:rsidRDefault="00832ACC" w:rsidP="002143A6">
      <w:pPr>
        <w:rPr>
          <w:color w:val="2E74B5" w:themeColor="accent1" w:themeShade="BF"/>
        </w:rPr>
      </w:pPr>
    </w:p>
    <w:p w:rsidR="00FB77C8"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proofErr w:type="spellStart"/>
      <w:r w:rsidR="00FB77C8" w:rsidRPr="00230437">
        <w:rPr>
          <w:color w:val="ED7D31" w:themeColor="accent2"/>
        </w:rPr>
        <w:t>rmr</w:t>
      </w:r>
      <w:proofErr w:type="spellEnd"/>
      <w:r w:rsidR="00FB77C8" w:rsidRPr="00230437">
        <w:rPr>
          <w:color w:val="ED7D31" w:themeColor="accent2"/>
        </w:rPr>
        <w:t xml:space="preserve"> &lt;path&gt;</w:t>
      </w:r>
      <w:r w:rsidR="00832ACC" w:rsidRPr="00230437">
        <w:rPr>
          <w:color w:val="ED7D31" w:themeColor="accent2"/>
        </w:rPr>
        <w:t xml:space="preserve">    </w:t>
      </w:r>
      <w:r w:rsidR="00832ACC" w:rsidRPr="00832ACC">
        <w:rPr>
          <w:color w:val="2E74B5" w:themeColor="accent1" w:themeShade="BF"/>
        </w:rPr>
        <w:sym w:font="Wingdings" w:char="F0E8"/>
      </w:r>
      <w:r w:rsidR="00832ACC">
        <w:rPr>
          <w:color w:val="2E74B5" w:themeColor="accent1" w:themeShade="BF"/>
        </w:rPr>
        <w:t xml:space="preserve"> removes file or directories.</w:t>
      </w:r>
    </w:p>
    <w:p w:rsidR="00832ACC" w:rsidRDefault="00832ACC" w:rsidP="002143A6">
      <w:pPr>
        <w:rPr>
          <w:color w:val="2E74B5" w:themeColor="accent1" w:themeShade="BF"/>
        </w:rPr>
      </w:pPr>
    </w:p>
    <w:p w:rsidR="00FB77C8"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w:t>
      </w:r>
      <w:r w:rsidR="00AB22DC">
        <w:rPr>
          <w:color w:val="ED7D31" w:themeColor="accent2"/>
        </w:rPr>
        <w:t>-</w:t>
      </w:r>
      <w:r w:rsidRPr="00862F27">
        <w:rPr>
          <w:color w:val="ED7D31" w:themeColor="accent2"/>
        </w:rPr>
        <w:t xml:space="preserve"> </w:t>
      </w:r>
      <w:r w:rsidR="00FB77C8" w:rsidRPr="00230437">
        <w:rPr>
          <w:color w:val="ED7D31" w:themeColor="accent2"/>
        </w:rPr>
        <w:t>put &lt;</w:t>
      </w:r>
      <w:proofErr w:type="spellStart"/>
      <w:r w:rsidR="00FB77C8" w:rsidRPr="00230437">
        <w:rPr>
          <w:color w:val="ED7D31" w:themeColor="accent2"/>
        </w:rPr>
        <w:t>localsrc</w:t>
      </w:r>
      <w:proofErr w:type="spellEnd"/>
      <w:r w:rsidR="00FB77C8" w:rsidRPr="00230437">
        <w:rPr>
          <w:color w:val="ED7D31" w:themeColor="accent2"/>
        </w:rPr>
        <w:t>&gt; &lt;destination&gt;</w:t>
      </w:r>
      <w:r w:rsidR="00832ACC" w:rsidRPr="00230437">
        <w:rPr>
          <w:color w:val="ED7D31" w:themeColor="accent2"/>
        </w:rPr>
        <w:t xml:space="preserve">  </w:t>
      </w:r>
      <w:r w:rsidR="00832ACC" w:rsidRPr="00832ACC">
        <w:rPr>
          <w:color w:val="2E74B5" w:themeColor="accent1" w:themeShade="BF"/>
        </w:rPr>
        <w:sym w:font="Wingdings" w:char="F0E8"/>
      </w:r>
      <w:r w:rsidR="00832ACC">
        <w:rPr>
          <w:color w:val="2E74B5" w:themeColor="accent1" w:themeShade="BF"/>
        </w:rPr>
        <w:t xml:space="preserve">  copy files from local file system to Hadoop file system.</w:t>
      </w:r>
    </w:p>
    <w:p w:rsidR="00832ACC" w:rsidRDefault="00832ACC" w:rsidP="002143A6">
      <w:pPr>
        <w:rPr>
          <w:color w:val="2E74B5" w:themeColor="accent1" w:themeShade="BF"/>
        </w:rPr>
      </w:pPr>
    </w:p>
    <w:p w:rsidR="00832ACC" w:rsidRPr="008F1019"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proofErr w:type="spellStart"/>
      <w:r w:rsidR="00832ACC" w:rsidRPr="00230437">
        <w:rPr>
          <w:color w:val="ED7D31" w:themeColor="accent2"/>
        </w:rPr>
        <w:t>copyFromLocal</w:t>
      </w:r>
      <w:proofErr w:type="spellEnd"/>
      <w:r w:rsidR="00832ACC" w:rsidRPr="00230437">
        <w:rPr>
          <w:color w:val="ED7D31" w:themeColor="accent2"/>
        </w:rPr>
        <w:t xml:space="preserve"> &lt;</w:t>
      </w:r>
      <w:proofErr w:type="spellStart"/>
      <w:r w:rsidR="00832ACC" w:rsidRPr="00230437">
        <w:rPr>
          <w:color w:val="ED7D31" w:themeColor="accent2"/>
        </w:rPr>
        <w:t>localSrc</w:t>
      </w:r>
      <w:proofErr w:type="spellEnd"/>
      <w:r w:rsidR="00832ACC" w:rsidRPr="00230437">
        <w:rPr>
          <w:color w:val="ED7D31" w:themeColor="accent2"/>
        </w:rPr>
        <w:t>&gt; &lt;</w:t>
      </w:r>
      <w:proofErr w:type="spellStart"/>
      <w:r w:rsidR="00832ACC" w:rsidRPr="00230437">
        <w:rPr>
          <w:color w:val="ED7D31" w:themeColor="accent2"/>
        </w:rPr>
        <w:t>dest</w:t>
      </w:r>
      <w:proofErr w:type="spellEnd"/>
      <w:r w:rsidR="00832ACC" w:rsidRPr="00230437">
        <w:rPr>
          <w:color w:val="ED7D31" w:themeColor="accent2"/>
        </w:rPr>
        <w:t xml:space="preserve">&gt;   </w:t>
      </w:r>
      <w:r w:rsidR="00832ACC" w:rsidRPr="008F1019">
        <w:rPr>
          <w:color w:val="2E74B5" w:themeColor="accent1" w:themeShade="BF"/>
        </w:rPr>
        <w:sym w:font="Wingdings" w:char="F0E8"/>
      </w:r>
      <w:r w:rsidR="00832ACC" w:rsidRPr="008F1019">
        <w:rPr>
          <w:color w:val="2E74B5" w:themeColor="accent1" w:themeShade="BF"/>
        </w:rPr>
        <w:t xml:space="preserve"> same as put</w:t>
      </w:r>
    </w:p>
    <w:p w:rsidR="00832ACC" w:rsidRPr="008F1019" w:rsidRDefault="00832ACC" w:rsidP="002143A6">
      <w:pPr>
        <w:rPr>
          <w:color w:val="2E74B5" w:themeColor="accent1" w:themeShade="BF"/>
        </w:rPr>
      </w:pPr>
    </w:p>
    <w:p w:rsidR="00832ACC" w:rsidRPr="008F1019"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proofErr w:type="spellStart"/>
      <w:r w:rsidR="00832ACC" w:rsidRPr="00230437">
        <w:rPr>
          <w:color w:val="ED7D31" w:themeColor="accent2"/>
        </w:rPr>
        <w:t>moveFromLocal</w:t>
      </w:r>
      <w:proofErr w:type="spellEnd"/>
      <w:r w:rsidR="00832ACC" w:rsidRPr="00230437">
        <w:rPr>
          <w:color w:val="ED7D31" w:themeColor="accent2"/>
        </w:rPr>
        <w:t xml:space="preserve"> &lt;</w:t>
      </w:r>
      <w:proofErr w:type="spellStart"/>
      <w:r w:rsidR="00832ACC" w:rsidRPr="00230437">
        <w:rPr>
          <w:color w:val="ED7D31" w:themeColor="accent2"/>
        </w:rPr>
        <w:t>localSrc</w:t>
      </w:r>
      <w:proofErr w:type="spellEnd"/>
      <w:r w:rsidR="00832ACC" w:rsidRPr="00230437">
        <w:rPr>
          <w:color w:val="ED7D31" w:themeColor="accent2"/>
        </w:rPr>
        <w:t>&gt; &lt;</w:t>
      </w:r>
      <w:proofErr w:type="spellStart"/>
      <w:r w:rsidR="00832ACC" w:rsidRPr="00230437">
        <w:rPr>
          <w:color w:val="ED7D31" w:themeColor="accent2"/>
        </w:rPr>
        <w:t>dest</w:t>
      </w:r>
      <w:proofErr w:type="spellEnd"/>
      <w:r w:rsidR="00832ACC" w:rsidRPr="00230437">
        <w:rPr>
          <w:color w:val="ED7D31" w:themeColor="accent2"/>
        </w:rPr>
        <w:t xml:space="preserve">&gt;  </w:t>
      </w:r>
      <w:r w:rsidR="00832ACC" w:rsidRPr="008F1019">
        <w:rPr>
          <w:color w:val="2E74B5" w:themeColor="accent1" w:themeShade="BF"/>
        </w:rPr>
        <w:sym w:font="Wingdings" w:char="F0E8"/>
      </w:r>
      <w:r w:rsidR="00832ACC" w:rsidRPr="008F1019">
        <w:rPr>
          <w:color w:val="2E74B5" w:themeColor="accent1" w:themeShade="BF"/>
        </w:rPr>
        <w:t xml:space="preserve"> move the files from local file system to Hadoop file system.</w:t>
      </w:r>
    </w:p>
    <w:p w:rsidR="00832ACC" w:rsidRPr="008F1019" w:rsidRDefault="00832ACC" w:rsidP="002143A6">
      <w:pPr>
        <w:rPr>
          <w:color w:val="2E74B5" w:themeColor="accent1" w:themeShade="BF"/>
        </w:rPr>
      </w:pPr>
    </w:p>
    <w:p w:rsidR="00832ACC" w:rsidRPr="008F1019"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r w:rsidR="00832ACC" w:rsidRPr="00230437">
        <w:rPr>
          <w:color w:val="ED7D31" w:themeColor="accent2"/>
        </w:rPr>
        <w:t>get [-</w:t>
      </w:r>
      <w:proofErr w:type="spellStart"/>
      <w:r w:rsidR="00832ACC" w:rsidRPr="00230437">
        <w:rPr>
          <w:color w:val="ED7D31" w:themeColor="accent2"/>
        </w:rPr>
        <w:t>crc</w:t>
      </w:r>
      <w:proofErr w:type="spellEnd"/>
      <w:r w:rsidR="00832ACC" w:rsidRPr="00230437">
        <w:rPr>
          <w:color w:val="ED7D31" w:themeColor="accent2"/>
        </w:rPr>
        <w:t>] &lt;</w:t>
      </w:r>
      <w:proofErr w:type="spellStart"/>
      <w:r w:rsidR="00832ACC" w:rsidRPr="00230437">
        <w:rPr>
          <w:color w:val="ED7D31" w:themeColor="accent2"/>
        </w:rPr>
        <w:t>src</w:t>
      </w:r>
      <w:proofErr w:type="spellEnd"/>
      <w:r w:rsidR="00832ACC" w:rsidRPr="00230437">
        <w:rPr>
          <w:color w:val="ED7D31" w:themeColor="accent2"/>
        </w:rPr>
        <w:t>&gt; &lt;</w:t>
      </w:r>
      <w:proofErr w:type="spellStart"/>
      <w:r w:rsidR="00832ACC" w:rsidRPr="00230437">
        <w:rPr>
          <w:color w:val="ED7D31" w:themeColor="accent2"/>
        </w:rPr>
        <w:t>localDest</w:t>
      </w:r>
      <w:proofErr w:type="spellEnd"/>
      <w:r w:rsidR="00832ACC" w:rsidRPr="00230437">
        <w:rPr>
          <w:color w:val="ED7D31" w:themeColor="accent2"/>
        </w:rPr>
        <w:t xml:space="preserve">&gt;    </w:t>
      </w:r>
      <w:r w:rsidR="00832ACC" w:rsidRPr="008F1019">
        <w:rPr>
          <w:color w:val="2E74B5" w:themeColor="accent1" w:themeShade="BF"/>
        </w:rPr>
        <w:sym w:font="Wingdings" w:char="F0E8"/>
      </w:r>
      <w:r w:rsidR="00832ACC" w:rsidRPr="008F1019">
        <w:rPr>
          <w:color w:val="2E74B5" w:themeColor="accent1" w:themeShade="BF"/>
        </w:rPr>
        <w:t xml:space="preserve"> copies the file from Hadoop file system to local file system.</w:t>
      </w:r>
    </w:p>
    <w:p w:rsidR="00832ACC" w:rsidRPr="008F1019" w:rsidRDefault="00832ACC" w:rsidP="002143A6">
      <w:pPr>
        <w:rPr>
          <w:color w:val="2E74B5" w:themeColor="accent1" w:themeShade="BF"/>
        </w:rPr>
      </w:pPr>
    </w:p>
    <w:p w:rsidR="00832ACC" w:rsidRPr="008F1019"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proofErr w:type="spellStart"/>
      <w:r w:rsidR="00832ACC" w:rsidRPr="00230437">
        <w:rPr>
          <w:color w:val="ED7D31" w:themeColor="accent2"/>
        </w:rPr>
        <w:t>getmerge</w:t>
      </w:r>
      <w:proofErr w:type="spellEnd"/>
      <w:r w:rsidR="00832ACC" w:rsidRPr="00230437">
        <w:rPr>
          <w:color w:val="ED7D31" w:themeColor="accent2"/>
        </w:rPr>
        <w:t xml:space="preserve"> &lt;</w:t>
      </w:r>
      <w:proofErr w:type="spellStart"/>
      <w:r w:rsidR="00832ACC" w:rsidRPr="00230437">
        <w:rPr>
          <w:color w:val="ED7D31" w:themeColor="accent2"/>
        </w:rPr>
        <w:t>src</w:t>
      </w:r>
      <w:proofErr w:type="spellEnd"/>
      <w:r w:rsidR="00832ACC" w:rsidRPr="00230437">
        <w:rPr>
          <w:color w:val="ED7D31" w:themeColor="accent2"/>
        </w:rPr>
        <w:t>&gt; &lt;</w:t>
      </w:r>
      <w:proofErr w:type="spellStart"/>
      <w:r w:rsidR="00832ACC" w:rsidRPr="00230437">
        <w:rPr>
          <w:color w:val="ED7D31" w:themeColor="accent2"/>
        </w:rPr>
        <w:t>localDest</w:t>
      </w:r>
      <w:proofErr w:type="spellEnd"/>
      <w:r w:rsidR="00832ACC" w:rsidRPr="00230437">
        <w:rPr>
          <w:color w:val="ED7D31" w:themeColor="accent2"/>
        </w:rPr>
        <w:t xml:space="preserve">&gt;    </w:t>
      </w:r>
      <w:r w:rsidR="00832ACC" w:rsidRPr="008F1019">
        <w:rPr>
          <w:color w:val="2E74B5" w:themeColor="accent1" w:themeShade="BF"/>
        </w:rPr>
        <w:sym w:font="Wingdings" w:char="F0E8"/>
      </w:r>
      <w:r w:rsidR="00832ACC" w:rsidRPr="008F1019">
        <w:rPr>
          <w:color w:val="2E74B5" w:themeColor="accent1" w:themeShade="BF"/>
        </w:rPr>
        <w:t xml:space="preserve"> </w:t>
      </w:r>
      <w:proofErr w:type="spellStart"/>
      <w:r w:rsidR="00832ACC" w:rsidRPr="008F1019">
        <w:rPr>
          <w:color w:val="2E74B5" w:themeColor="accent1" w:themeShade="BF"/>
        </w:rPr>
        <w:t>Retrives</w:t>
      </w:r>
      <w:proofErr w:type="spellEnd"/>
      <w:r w:rsidR="00832ACC" w:rsidRPr="008F1019">
        <w:rPr>
          <w:color w:val="2E74B5" w:themeColor="accent1" w:themeShade="BF"/>
        </w:rPr>
        <w:t xml:space="preserve"> all files from Hadoop file system and merge to a single file in local file system</w:t>
      </w:r>
    </w:p>
    <w:p w:rsidR="00832ACC" w:rsidRPr="008F1019" w:rsidRDefault="00832ACC" w:rsidP="002143A6">
      <w:pPr>
        <w:rPr>
          <w:color w:val="2E74B5" w:themeColor="accent1" w:themeShade="BF"/>
        </w:rPr>
      </w:pPr>
    </w:p>
    <w:p w:rsidR="00832ACC" w:rsidRPr="008F1019"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r w:rsidR="00832ACC" w:rsidRPr="00230437">
        <w:rPr>
          <w:color w:val="ED7D31" w:themeColor="accent2"/>
        </w:rPr>
        <w:t xml:space="preserve">cat </w:t>
      </w:r>
      <w:proofErr w:type="spellStart"/>
      <w:r w:rsidR="00832ACC" w:rsidRPr="00230437">
        <w:rPr>
          <w:color w:val="ED7D31" w:themeColor="accent2"/>
        </w:rPr>
        <w:t>file_name</w:t>
      </w:r>
      <w:proofErr w:type="spellEnd"/>
      <w:r w:rsidR="00832ACC" w:rsidRPr="00230437">
        <w:rPr>
          <w:color w:val="ED7D31" w:themeColor="accent2"/>
        </w:rPr>
        <w:t xml:space="preserve"> </w:t>
      </w:r>
      <w:r w:rsidR="00832ACC" w:rsidRPr="008F1019">
        <w:rPr>
          <w:color w:val="2E74B5" w:themeColor="accent1" w:themeShade="BF"/>
        </w:rPr>
        <w:sym w:font="Wingdings" w:char="F0E8"/>
      </w:r>
      <w:r w:rsidR="00832ACC" w:rsidRPr="008F1019">
        <w:rPr>
          <w:color w:val="2E74B5" w:themeColor="accent1" w:themeShade="BF"/>
        </w:rPr>
        <w:t xml:space="preserve"> read the file</w:t>
      </w:r>
    </w:p>
    <w:p w:rsidR="00832ACC" w:rsidRPr="008F1019" w:rsidRDefault="00832ACC" w:rsidP="002143A6">
      <w:pPr>
        <w:rPr>
          <w:color w:val="2E74B5" w:themeColor="accent1" w:themeShade="BF"/>
        </w:rPr>
      </w:pPr>
    </w:p>
    <w:p w:rsidR="00832ACC" w:rsidRPr="008F1019"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proofErr w:type="spellStart"/>
      <w:r w:rsidR="00832ACC" w:rsidRPr="00230437">
        <w:rPr>
          <w:color w:val="ED7D31" w:themeColor="accent2"/>
        </w:rPr>
        <w:t>copyToLocal</w:t>
      </w:r>
      <w:proofErr w:type="spellEnd"/>
      <w:r w:rsidR="00832ACC" w:rsidRPr="00230437">
        <w:rPr>
          <w:color w:val="ED7D31" w:themeColor="accent2"/>
        </w:rPr>
        <w:t xml:space="preserve"> &lt;</w:t>
      </w:r>
      <w:proofErr w:type="spellStart"/>
      <w:r w:rsidR="00832ACC" w:rsidRPr="00230437">
        <w:rPr>
          <w:color w:val="ED7D31" w:themeColor="accent2"/>
        </w:rPr>
        <w:t>src</w:t>
      </w:r>
      <w:proofErr w:type="spellEnd"/>
      <w:r w:rsidR="00832ACC" w:rsidRPr="00230437">
        <w:rPr>
          <w:color w:val="ED7D31" w:themeColor="accent2"/>
        </w:rPr>
        <w:t>&gt; &lt;</w:t>
      </w:r>
      <w:proofErr w:type="spellStart"/>
      <w:r w:rsidR="00832ACC" w:rsidRPr="00230437">
        <w:rPr>
          <w:color w:val="ED7D31" w:themeColor="accent2"/>
        </w:rPr>
        <w:t>localDest</w:t>
      </w:r>
      <w:proofErr w:type="spellEnd"/>
      <w:r w:rsidR="00832ACC" w:rsidRPr="00230437">
        <w:rPr>
          <w:color w:val="ED7D31" w:themeColor="accent2"/>
        </w:rPr>
        <w:t xml:space="preserve">&gt;  </w:t>
      </w:r>
      <w:r w:rsidR="00832ACC" w:rsidRPr="008F1019">
        <w:rPr>
          <w:color w:val="2E74B5" w:themeColor="accent1" w:themeShade="BF"/>
        </w:rPr>
        <w:sym w:font="Wingdings" w:char="F0E8"/>
      </w:r>
      <w:r w:rsidR="00832ACC" w:rsidRPr="008F1019">
        <w:rPr>
          <w:color w:val="2E74B5" w:themeColor="accent1" w:themeShade="BF"/>
        </w:rPr>
        <w:t>same as get</w:t>
      </w:r>
    </w:p>
    <w:p w:rsidR="00832ACC" w:rsidRPr="008F1019" w:rsidRDefault="00832ACC" w:rsidP="002143A6">
      <w:pPr>
        <w:rPr>
          <w:color w:val="2E74B5" w:themeColor="accent1" w:themeShade="BF"/>
        </w:rPr>
      </w:pPr>
    </w:p>
    <w:p w:rsidR="00832ACC" w:rsidRPr="008F1019"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proofErr w:type="spellStart"/>
      <w:r w:rsidR="00832ACC" w:rsidRPr="00230437">
        <w:rPr>
          <w:color w:val="ED7D31" w:themeColor="accent2"/>
        </w:rPr>
        <w:t>moveToLocal</w:t>
      </w:r>
      <w:proofErr w:type="spellEnd"/>
      <w:r w:rsidR="00832ACC" w:rsidRPr="00230437">
        <w:rPr>
          <w:color w:val="ED7D31" w:themeColor="accent2"/>
        </w:rPr>
        <w:t xml:space="preserve"> &lt;</w:t>
      </w:r>
      <w:proofErr w:type="spellStart"/>
      <w:r w:rsidR="00832ACC" w:rsidRPr="00230437">
        <w:rPr>
          <w:color w:val="ED7D31" w:themeColor="accent2"/>
        </w:rPr>
        <w:t>src</w:t>
      </w:r>
      <w:proofErr w:type="spellEnd"/>
      <w:r w:rsidR="00832ACC" w:rsidRPr="00230437">
        <w:rPr>
          <w:color w:val="ED7D31" w:themeColor="accent2"/>
        </w:rPr>
        <w:t>&gt; &lt;</w:t>
      </w:r>
      <w:proofErr w:type="spellStart"/>
      <w:r w:rsidR="00832ACC" w:rsidRPr="00230437">
        <w:rPr>
          <w:color w:val="ED7D31" w:themeColor="accent2"/>
        </w:rPr>
        <w:t>localDest</w:t>
      </w:r>
      <w:proofErr w:type="spellEnd"/>
      <w:r w:rsidR="00832ACC" w:rsidRPr="00230437">
        <w:rPr>
          <w:color w:val="ED7D31" w:themeColor="accent2"/>
        </w:rPr>
        <w:t xml:space="preserve">&gt;  </w:t>
      </w:r>
      <w:r w:rsidR="00832ACC" w:rsidRPr="008F1019">
        <w:rPr>
          <w:color w:val="2E74B5" w:themeColor="accent1" w:themeShade="BF"/>
        </w:rPr>
        <w:sym w:font="Wingdings" w:char="F0E8"/>
      </w:r>
      <w:r w:rsidR="00832ACC" w:rsidRPr="008F1019">
        <w:rPr>
          <w:color w:val="2E74B5" w:themeColor="accent1" w:themeShade="BF"/>
        </w:rPr>
        <w:t xml:space="preserve"> move the file from </w:t>
      </w:r>
      <w:proofErr w:type="spellStart"/>
      <w:r w:rsidR="00832ACC" w:rsidRPr="008F1019">
        <w:rPr>
          <w:color w:val="2E74B5" w:themeColor="accent1" w:themeShade="BF"/>
        </w:rPr>
        <w:t>hdfs</w:t>
      </w:r>
      <w:proofErr w:type="spellEnd"/>
      <w:r w:rsidR="00832ACC" w:rsidRPr="008F1019">
        <w:rPr>
          <w:color w:val="2E74B5" w:themeColor="accent1" w:themeShade="BF"/>
        </w:rPr>
        <w:t xml:space="preserve"> to local system</w:t>
      </w:r>
    </w:p>
    <w:p w:rsidR="00832ACC" w:rsidRPr="008F1019" w:rsidRDefault="00832ACC" w:rsidP="002143A6">
      <w:pPr>
        <w:rPr>
          <w:color w:val="2E74B5" w:themeColor="accent1" w:themeShade="BF"/>
        </w:rPr>
      </w:pPr>
    </w:p>
    <w:p w:rsidR="00832ACC" w:rsidRPr="008F1019"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proofErr w:type="spellStart"/>
      <w:r w:rsidR="00832ACC" w:rsidRPr="00230437">
        <w:rPr>
          <w:color w:val="ED7D31" w:themeColor="accent2"/>
        </w:rPr>
        <w:t>mkdir</w:t>
      </w:r>
      <w:proofErr w:type="spellEnd"/>
      <w:r w:rsidR="00832ACC" w:rsidRPr="008F1019">
        <w:rPr>
          <w:color w:val="2E74B5" w:themeColor="accent1" w:themeShade="BF"/>
        </w:rPr>
        <w:t xml:space="preserve"> </w:t>
      </w:r>
      <w:r w:rsidR="00832ACC" w:rsidRPr="008F1019">
        <w:rPr>
          <w:color w:val="2E74B5" w:themeColor="accent1" w:themeShade="BF"/>
        </w:rPr>
        <w:sym w:font="Wingdings" w:char="F0E8"/>
      </w:r>
      <w:r w:rsidR="00832ACC" w:rsidRPr="008F1019">
        <w:rPr>
          <w:color w:val="2E74B5" w:themeColor="accent1" w:themeShade="BF"/>
        </w:rPr>
        <w:t xml:space="preserve"> create a directory</w:t>
      </w:r>
    </w:p>
    <w:p w:rsidR="00832ACC" w:rsidRPr="008F1019" w:rsidRDefault="00832ACC" w:rsidP="002143A6">
      <w:pPr>
        <w:rPr>
          <w:color w:val="2E74B5" w:themeColor="accent1" w:themeShade="BF"/>
        </w:rPr>
      </w:pPr>
    </w:p>
    <w:p w:rsidR="00832ACC" w:rsidRPr="008F1019"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proofErr w:type="spellStart"/>
      <w:r w:rsidR="00832ACC" w:rsidRPr="00230437">
        <w:rPr>
          <w:color w:val="ED7D31" w:themeColor="accent2"/>
        </w:rPr>
        <w:t>touchz</w:t>
      </w:r>
      <w:proofErr w:type="spellEnd"/>
      <w:r w:rsidR="00832ACC" w:rsidRPr="00230437">
        <w:rPr>
          <w:color w:val="ED7D31" w:themeColor="accent2"/>
        </w:rPr>
        <w:t xml:space="preserve"> &lt;path&gt;  </w:t>
      </w:r>
      <w:r w:rsidR="00832ACC" w:rsidRPr="008F1019">
        <w:rPr>
          <w:color w:val="2E74B5" w:themeColor="accent1" w:themeShade="BF"/>
        </w:rPr>
        <w:sym w:font="Wingdings" w:char="F0E8"/>
      </w:r>
      <w:r w:rsidR="00832ACC" w:rsidRPr="008F1019">
        <w:rPr>
          <w:color w:val="2E74B5" w:themeColor="accent1" w:themeShade="BF"/>
        </w:rPr>
        <w:t xml:space="preserve"> create an empty file in the specified path with current time stamp. It </w:t>
      </w:r>
      <w:proofErr w:type="spellStart"/>
      <w:proofErr w:type="gramStart"/>
      <w:r w:rsidR="00832ACC" w:rsidRPr="008F1019">
        <w:rPr>
          <w:color w:val="2E74B5" w:themeColor="accent1" w:themeShade="BF"/>
        </w:rPr>
        <w:t>wont</w:t>
      </w:r>
      <w:proofErr w:type="spellEnd"/>
      <w:proofErr w:type="gramEnd"/>
      <w:r w:rsidR="00832ACC" w:rsidRPr="008F1019">
        <w:rPr>
          <w:color w:val="2E74B5" w:themeColor="accent1" w:themeShade="BF"/>
        </w:rPr>
        <w:t xml:space="preserve"> create a file if a file is already present in the path and sizes more than zero bytes.</w:t>
      </w:r>
    </w:p>
    <w:p w:rsidR="00832ACC" w:rsidRPr="008F1019" w:rsidRDefault="00832ACC" w:rsidP="002143A6">
      <w:pPr>
        <w:rPr>
          <w:color w:val="2E74B5" w:themeColor="accent1" w:themeShade="BF"/>
        </w:rPr>
      </w:pPr>
    </w:p>
    <w:p w:rsidR="00832ACC" w:rsidRPr="008F1019"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r w:rsidR="00832ACC" w:rsidRPr="00230437">
        <w:rPr>
          <w:color w:val="ED7D31" w:themeColor="accent2"/>
        </w:rPr>
        <w:t>test -[</w:t>
      </w:r>
      <w:proofErr w:type="spellStart"/>
      <w:r w:rsidR="00832ACC" w:rsidRPr="00230437">
        <w:rPr>
          <w:color w:val="ED7D31" w:themeColor="accent2"/>
        </w:rPr>
        <w:t>ezd</w:t>
      </w:r>
      <w:proofErr w:type="spellEnd"/>
      <w:r w:rsidR="00832ACC" w:rsidRPr="00230437">
        <w:rPr>
          <w:color w:val="ED7D31" w:themeColor="accent2"/>
        </w:rPr>
        <w:t xml:space="preserve">] &lt;path&gt;   </w:t>
      </w:r>
      <w:r w:rsidR="00832ACC" w:rsidRPr="008F1019">
        <w:rPr>
          <w:color w:val="2E74B5" w:themeColor="accent1" w:themeShade="BF"/>
        </w:rPr>
        <w:sym w:font="Wingdings" w:char="F0E8"/>
      </w:r>
      <w:r w:rsidR="008F1019" w:rsidRPr="008F1019">
        <w:rPr>
          <w:color w:val="2E74B5" w:themeColor="accent1" w:themeShade="BF"/>
        </w:rPr>
        <w:t xml:space="preserve"> Returns 1 if path exists; has zero length; or is a directory or 0 otherwise.</w:t>
      </w:r>
    </w:p>
    <w:p w:rsidR="008F1019" w:rsidRPr="008F1019" w:rsidRDefault="008F1019" w:rsidP="002143A6">
      <w:pPr>
        <w:rPr>
          <w:color w:val="2E74B5" w:themeColor="accent1" w:themeShade="BF"/>
        </w:rPr>
      </w:pPr>
    </w:p>
    <w:p w:rsidR="008F1019" w:rsidRPr="008F1019"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r w:rsidR="008F1019" w:rsidRPr="00230437">
        <w:rPr>
          <w:color w:val="ED7D31" w:themeColor="accent2"/>
        </w:rPr>
        <w:t xml:space="preserve">stat [format] &lt;path&gt; </w:t>
      </w:r>
      <w:r w:rsidR="008F1019" w:rsidRPr="008F1019">
        <w:rPr>
          <w:color w:val="2E74B5" w:themeColor="accent1" w:themeShade="BF"/>
        </w:rPr>
        <w:sym w:font="Wingdings" w:char="F0E8"/>
      </w:r>
      <w:r w:rsidR="008F1019" w:rsidRPr="008F1019">
        <w:rPr>
          <w:color w:val="2E74B5" w:themeColor="accent1" w:themeShade="BF"/>
        </w:rPr>
        <w:t xml:space="preserve"> Prints information about path. Format is a string which accepts file size in blocks (%b), filename (%n), block size (%o), replication (%r), and modification date (%y, %Y).</w:t>
      </w:r>
    </w:p>
    <w:p w:rsidR="008F1019" w:rsidRPr="008F1019" w:rsidRDefault="008F1019" w:rsidP="002143A6">
      <w:pPr>
        <w:rPr>
          <w:color w:val="2E74B5" w:themeColor="accent1" w:themeShade="BF"/>
        </w:rPr>
      </w:pPr>
    </w:p>
    <w:p w:rsidR="008F1019" w:rsidRPr="008F1019" w:rsidRDefault="00862F27" w:rsidP="002143A6">
      <w:pPr>
        <w:rPr>
          <w:color w:val="2E74B5" w:themeColor="accent1" w:themeShade="BF"/>
        </w:rPr>
      </w:pPr>
      <w:proofErr w:type="spellStart"/>
      <w:proofErr w:type="gramStart"/>
      <w:r w:rsidRPr="00862F27">
        <w:rPr>
          <w:color w:val="ED7D31" w:themeColor="accent2"/>
        </w:rPr>
        <w:t>hadoop</w:t>
      </w:r>
      <w:proofErr w:type="spellEnd"/>
      <w:proofErr w:type="gramEnd"/>
      <w:r w:rsidRPr="00862F27">
        <w:rPr>
          <w:color w:val="ED7D31" w:themeColor="accent2"/>
        </w:rPr>
        <w:t xml:space="preserve"> fs </w:t>
      </w:r>
      <w:r w:rsidR="00AB22DC">
        <w:rPr>
          <w:color w:val="ED7D31" w:themeColor="accent2"/>
        </w:rPr>
        <w:t>-</w:t>
      </w:r>
      <w:r w:rsidR="008F1019" w:rsidRPr="00230437">
        <w:rPr>
          <w:color w:val="ED7D31" w:themeColor="accent2"/>
        </w:rPr>
        <w:t xml:space="preserve">tail [-f] &lt;file2name&gt;  </w:t>
      </w:r>
      <w:r w:rsidR="008F1019" w:rsidRPr="008F1019">
        <w:rPr>
          <w:color w:val="2E74B5" w:themeColor="accent1" w:themeShade="BF"/>
        </w:rPr>
        <w:sym w:font="Wingdings" w:char="F0E8"/>
      </w:r>
      <w:r w:rsidR="008F1019" w:rsidRPr="008F1019">
        <w:rPr>
          <w:color w:val="2E74B5" w:themeColor="accent1" w:themeShade="BF"/>
        </w:rPr>
        <w:t xml:space="preserve">  Shows the last 1KB of file on </w:t>
      </w:r>
      <w:proofErr w:type="spellStart"/>
      <w:r w:rsidR="008F1019" w:rsidRPr="008F1019">
        <w:rPr>
          <w:color w:val="2E74B5" w:themeColor="accent1" w:themeShade="BF"/>
        </w:rPr>
        <w:t>stdout</w:t>
      </w:r>
      <w:proofErr w:type="spellEnd"/>
      <w:r w:rsidR="008F1019" w:rsidRPr="008F1019">
        <w:rPr>
          <w:color w:val="2E74B5" w:themeColor="accent1" w:themeShade="BF"/>
        </w:rPr>
        <w:t>.</w:t>
      </w:r>
    </w:p>
    <w:p w:rsidR="008F1019" w:rsidRPr="008F1019" w:rsidRDefault="008F1019" w:rsidP="002143A6">
      <w:pPr>
        <w:rPr>
          <w:color w:val="2E74B5" w:themeColor="accent1" w:themeShade="BF"/>
        </w:rPr>
      </w:pPr>
    </w:p>
    <w:p w:rsidR="008F1019" w:rsidRDefault="008F1019" w:rsidP="002143A6">
      <w:pPr>
        <w:rPr>
          <w:color w:val="2E74B5" w:themeColor="accent1" w:themeShade="BF"/>
        </w:rPr>
      </w:pPr>
    </w:p>
    <w:p w:rsidR="00832ACC" w:rsidRDefault="00832ACC" w:rsidP="002143A6">
      <w:pPr>
        <w:rPr>
          <w:color w:val="2E74B5" w:themeColor="accent1" w:themeShade="BF"/>
        </w:rPr>
      </w:pPr>
    </w:p>
    <w:p w:rsidR="00FB77C8" w:rsidRPr="002D2746" w:rsidRDefault="002D2746" w:rsidP="002D2746">
      <w:pPr>
        <w:jc w:val="center"/>
        <w:rPr>
          <w:b/>
          <w:color w:val="ED7D31" w:themeColor="accent2"/>
          <w:sz w:val="48"/>
        </w:rPr>
      </w:pPr>
      <w:r w:rsidRPr="002D2746">
        <w:rPr>
          <w:b/>
          <w:color w:val="ED7D31" w:themeColor="accent2"/>
          <w:sz w:val="48"/>
        </w:rPr>
        <w:t xml:space="preserve">Map </w:t>
      </w:r>
      <w:r w:rsidRPr="002D2746">
        <w:rPr>
          <w:b/>
          <w:color w:val="00B0F0"/>
          <w:sz w:val="48"/>
        </w:rPr>
        <w:t>Reduce</w:t>
      </w:r>
    </w:p>
    <w:p w:rsidR="007B759C" w:rsidRDefault="007B759C" w:rsidP="002143A6">
      <w:pPr>
        <w:rPr>
          <w:color w:val="2E74B5" w:themeColor="accent1" w:themeShade="BF"/>
        </w:rPr>
      </w:pPr>
    </w:p>
    <w:p w:rsidR="007B759C" w:rsidRPr="007B759C" w:rsidRDefault="007B759C" w:rsidP="007B759C"/>
    <w:p w:rsidR="007B759C" w:rsidRPr="007B759C" w:rsidRDefault="002D2746" w:rsidP="007B759C">
      <w:r>
        <w:t>Map reduce is a technique by which we process a large amount of data by dividing data in smaller chunks.</w:t>
      </w:r>
    </w:p>
    <w:p w:rsidR="007B759C" w:rsidRPr="007B759C" w:rsidRDefault="007B759C" w:rsidP="007B759C"/>
    <w:p w:rsidR="007B759C" w:rsidRPr="007B759C" w:rsidRDefault="00057B60" w:rsidP="007B759C">
      <w:r w:rsidRPr="00057B60">
        <w:rPr>
          <w:noProof/>
        </w:rPr>
        <mc:AlternateContent>
          <mc:Choice Requires="wpg">
            <w:drawing>
              <wp:anchor distT="0" distB="0" distL="114300" distR="114300" simplePos="0" relativeHeight="251659264" behindDoc="0" locked="0" layoutInCell="1" allowOverlap="1" wp14:anchorId="4A6ED01F" wp14:editId="1832FEEB">
                <wp:simplePos x="0" y="0"/>
                <wp:positionH relativeFrom="margin">
                  <wp:align>left</wp:align>
                </wp:positionH>
                <wp:positionV relativeFrom="paragraph">
                  <wp:posOffset>36195</wp:posOffset>
                </wp:positionV>
                <wp:extent cx="6356350" cy="1714500"/>
                <wp:effectExtent l="0" t="0" r="25400" b="0"/>
                <wp:wrapNone/>
                <wp:docPr id="2" name="Group 1"/>
                <wp:cNvGraphicFramePr/>
                <a:graphic xmlns:a="http://schemas.openxmlformats.org/drawingml/2006/main">
                  <a:graphicData uri="http://schemas.microsoft.com/office/word/2010/wordprocessingGroup">
                    <wpg:wgp>
                      <wpg:cNvGrpSpPr/>
                      <wpg:grpSpPr>
                        <a:xfrm>
                          <a:off x="0" y="0"/>
                          <a:ext cx="6356350" cy="1714500"/>
                          <a:chOff x="0" y="0"/>
                          <a:chExt cx="6356383" cy="1714529"/>
                        </a:xfrm>
                      </wpg:grpSpPr>
                      <wps:wsp>
                        <wps:cNvPr id="3" name="Rectangle 3"/>
                        <wps:cNvSpPr>
                          <a:spLocks noChangeArrowheads="1"/>
                        </wps:cNvSpPr>
                        <wps:spPr bwMode="auto">
                          <a:xfrm>
                            <a:off x="3209397" y="28680"/>
                            <a:ext cx="827404" cy="380999"/>
                          </a:xfrm>
                          <a:prstGeom prst="rect">
                            <a:avLst/>
                          </a:prstGeom>
                          <a:solidFill>
                            <a:schemeClr val="accent1"/>
                          </a:solidFill>
                          <a:ln w="9525" algn="ctr">
                            <a:solidFill>
                              <a:schemeClr val="tx1"/>
                            </a:solidFill>
                            <a:miter lim="800000"/>
                            <a:headEnd/>
                            <a:tailEnd/>
                          </a:ln>
                        </wps:spPr>
                        <wps:txbx>
                          <w:txbxContent>
                            <w:p w:rsidR="00465767" w:rsidRDefault="00465767" w:rsidP="00057B60">
                              <w:pPr>
                                <w:pStyle w:val="NormalWeb"/>
                                <w:kinsoku w:val="0"/>
                                <w:overflowPunct w:val="0"/>
                                <w:spacing w:before="0" w:beforeAutospacing="0" w:after="0" w:afterAutospacing="0"/>
                                <w:jc w:val="center"/>
                                <w:textAlignment w:val="baseline"/>
                              </w:pPr>
                              <w:proofErr w:type="spellStart"/>
                              <w:r>
                                <w:rPr>
                                  <w:rFonts w:cstheme="minorBidi"/>
                                  <w:color w:val="000000" w:themeColor="text1"/>
                                  <w:kern w:val="24"/>
                                </w:rPr>
                                <w:t>Jobtracker</w:t>
                              </w:r>
                              <w:proofErr w:type="spellEnd"/>
                            </w:p>
                          </w:txbxContent>
                        </wps:txbx>
                        <wps:bodyPr wrap="none" anchor="ctr"/>
                      </wps:wsp>
                      <wps:wsp>
                        <wps:cNvPr id="4" name="Rectangle 4"/>
                        <wps:cNvSpPr>
                          <a:spLocks noChangeArrowheads="1"/>
                        </wps:cNvSpPr>
                        <wps:spPr bwMode="auto">
                          <a:xfrm>
                            <a:off x="5495324" y="714435"/>
                            <a:ext cx="861059" cy="380999"/>
                          </a:xfrm>
                          <a:prstGeom prst="rect">
                            <a:avLst/>
                          </a:prstGeom>
                          <a:solidFill>
                            <a:schemeClr val="accent1"/>
                          </a:solidFill>
                          <a:ln w="9525" algn="ctr">
                            <a:solidFill>
                              <a:schemeClr val="tx1"/>
                            </a:solidFill>
                            <a:miter lim="800000"/>
                            <a:headEnd/>
                            <a:tailEnd/>
                          </a:ln>
                        </wps:spPr>
                        <wps:txbx>
                          <w:txbxContent>
                            <w:p w:rsidR="00465767" w:rsidRDefault="00465767" w:rsidP="00057B60">
                              <w:pPr>
                                <w:pStyle w:val="NormalWeb"/>
                                <w:kinsoku w:val="0"/>
                                <w:overflowPunct w:val="0"/>
                                <w:spacing w:before="0" w:beforeAutospacing="0" w:after="0" w:afterAutospacing="0"/>
                                <w:jc w:val="center"/>
                                <w:textAlignment w:val="baseline"/>
                              </w:pPr>
                              <w:proofErr w:type="spellStart"/>
                              <w:proofErr w:type="gramStart"/>
                              <w:r>
                                <w:rPr>
                                  <w:rFonts w:cstheme="minorBidi"/>
                                  <w:color w:val="000000" w:themeColor="text1"/>
                                  <w:kern w:val="24"/>
                                </w:rPr>
                                <w:t>tasktracker</w:t>
                              </w:r>
                              <w:proofErr w:type="spellEnd"/>
                              <w:proofErr w:type="gramEnd"/>
                            </w:p>
                          </w:txbxContent>
                        </wps:txbx>
                        <wps:bodyPr wrap="none" anchor="ctr"/>
                      </wps:wsp>
                      <wps:wsp>
                        <wps:cNvPr id="5" name="Rectangle 5"/>
                        <wps:cNvSpPr>
                          <a:spLocks noChangeArrowheads="1"/>
                        </wps:cNvSpPr>
                        <wps:spPr bwMode="auto">
                          <a:xfrm>
                            <a:off x="3285682" y="714435"/>
                            <a:ext cx="861059" cy="380999"/>
                          </a:xfrm>
                          <a:prstGeom prst="rect">
                            <a:avLst/>
                          </a:prstGeom>
                          <a:solidFill>
                            <a:schemeClr val="accent1"/>
                          </a:solidFill>
                          <a:ln w="9525" algn="ctr">
                            <a:solidFill>
                              <a:schemeClr val="tx1"/>
                            </a:solidFill>
                            <a:miter lim="800000"/>
                            <a:headEnd/>
                            <a:tailEnd/>
                          </a:ln>
                        </wps:spPr>
                        <wps:txbx>
                          <w:txbxContent>
                            <w:p w:rsidR="00465767" w:rsidRDefault="00465767" w:rsidP="00057B60">
                              <w:pPr>
                                <w:pStyle w:val="NormalWeb"/>
                                <w:kinsoku w:val="0"/>
                                <w:overflowPunct w:val="0"/>
                                <w:spacing w:before="0" w:beforeAutospacing="0" w:after="0" w:afterAutospacing="0"/>
                                <w:jc w:val="center"/>
                                <w:textAlignment w:val="baseline"/>
                              </w:pPr>
                              <w:proofErr w:type="spellStart"/>
                              <w:proofErr w:type="gramStart"/>
                              <w:r>
                                <w:rPr>
                                  <w:rFonts w:cstheme="minorBidi"/>
                                  <w:color w:val="000000" w:themeColor="text1"/>
                                  <w:kern w:val="24"/>
                                </w:rPr>
                                <w:t>tasktracker</w:t>
                              </w:r>
                              <w:proofErr w:type="spellEnd"/>
                              <w:proofErr w:type="gramEnd"/>
                            </w:p>
                          </w:txbxContent>
                        </wps:txbx>
                        <wps:bodyPr wrap="none" anchor="ctr"/>
                      </wps:wsp>
                      <wps:wsp>
                        <wps:cNvPr id="6" name="Rectangle 6"/>
                        <wps:cNvSpPr>
                          <a:spLocks noChangeArrowheads="1"/>
                        </wps:cNvSpPr>
                        <wps:spPr bwMode="auto">
                          <a:xfrm>
                            <a:off x="847295" y="714435"/>
                            <a:ext cx="861059" cy="380999"/>
                          </a:xfrm>
                          <a:prstGeom prst="rect">
                            <a:avLst/>
                          </a:prstGeom>
                          <a:solidFill>
                            <a:schemeClr val="accent1"/>
                          </a:solidFill>
                          <a:ln w="9525" algn="ctr">
                            <a:solidFill>
                              <a:schemeClr val="tx1"/>
                            </a:solidFill>
                            <a:miter lim="800000"/>
                            <a:headEnd/>
                            <a:tailEnd/>
                          </a:ln>
                        </wps:spPr>
                        <wps:txbx>
                          <w:txbxContent>
                            <w:p w:rsidR="00465767" w:rsidRDefault="00465767" w:rsidP="00057B60">
                              <w:pPr>
                                <w:pStyle w:val="NormalWeb"/>
                                <w:kinsoku w:val="0"/>
                                <w:overflowPunct w:val="0"/>
                                <w:spacing w:before="0" w:beforeAutospacing="0" w:after="0" w:afterAutospacing="0"/>
                                <w:jc w:val="center"/>
                                <w:textAlignment w:val="baseline"/>
                              </w:pPr>
                              <w:proofErr w:type="spellStart"/>
                              <w:proofErr w:type="gramStart"/>
                              <w:r>
                                <w:rPr>
                                  <w:rFonts w:cstheme="minorBidi"/>
                                  <w:color w:val="000000" w:themeColor="text1"/>
                                  <w:kern w:val="24"/>
                                </w:rPr>
                                <w:t>tasktracker</w:t>
                              </w:r>
                              <w:proofErr w:type="spellEnd"/>
                              <w:proofErr w:type="gramEnd"/>
                            </w:p>
                          </w:txbxContent>
                        </wps:txbx>
                        <wps:bodyPr wrap="none" anchor="ctr"/>
                      </wps:wsp>
                      <wps:wsp>
                        <wps:cNvPr id="7" name="Line 8"/>
                        <wps:cNvCnPr/>
                        <wps:spPr bwMode="auto">
                          <a:xfrm>
                            <a:off x="2218899" y="181082"/>
                            <a:ext cx="990600" cy="0"/>
                          </a:xfrm>
                          <a:prstGeom prst="line">
                            <a:avLst/>
                          </a:prstGeom>
                          <a:noFill/>
                          <a:ln w="9525">
                            <a:solidFill>
                              <a:schemeClr val="tx1"/>
                            </a:solidFill>
                            <a:round/>
                            <a:headEnd/>
                            <a:tailEnd type="triangle" w="med" len="med"/>
                          </a:ln>
                        </wps:spPr>
                        <wps:bodyPr/>
                      </wps:wsp>
                      <wps:wsp>
                        <wps:cNvPr id="8" name="Text Box 9"/>
                        <wps:cNvSpPr txBox="1">
                          <a:spLocks noChangeArrowheads="1"/>
                        </wps:cNvSpPr>
                        <wps:spPr bwMode="auto">
                          <a:xfrm>
                            <a:off x="0" y="0"/>
                            <a:ext cx="2285999" cy="367664"/>
                          </a:xfrm>
                          <a:prstGeom prst="rect">
                            <a:avLst/>
                          </a:prstGeom>
                          <a:noFill/>
                          <a:ln w="9525" algn="ctr">
                            <a:noFill/>
                            <a:miter lim="800000"/>
                            <a:headEnd/>
                            <a:tailEnd/>
                          </a:ln>
                        </wps:spPr>
                        <wps:txbx>
                          <w:txbxContent>
                            <w:p w:rsidR="00465767" w:rsidRDefault="00465767" w:rsidP="00057B60">
                              <w:pPr>
                                <w:pStyle w:val="NormalWeb"/>
                                <w:kinsoku w:val="0"/>
                                <w:overflowPunct w:val="0"/>
                                <w:spacing w:before="144" w:beforeAutospacing="0" w:after="0" w:afterAutospacing="0"/>
                                <w:textAlignment w:val="baseline"/>
                              </w:pPr>
                              <w:r>
                                <w:rPr>
                                  <w:rFonts w:cstheme="minorBidi"/>
                                  <w:color w:val="000000" w:themeColor="text1"/>
                                  <w:kern w:val="24"/>
                                </w:rPr>
                                <w:t>Input Job (mapper, reducer, input)</w:t>
                              </w:r>
                            </w:p>
                          </w:txbxContent>
                        </wps:txbx>
                        <wps:bodyPr>
                          <a:spAutoFit/>
                        </wps:bodyPr>
                      </wps:wsp>
                      <wps:wsp>
                        <wps:cNvPr id="9" name="Line 10"/>
                        <wps:cNvCnPr/>
                        <wps:spPr bwMode="auto">
                          <a:xfrm flipH="1">
                            <a:off x="1914099" y="333482"/>
                            <a:ext cx="1295400" cy="381000"/>
                          </a:xfrm>
                          <a:prstGeom prst="line">
                            <a:avLst/>
                          </a:prstGeom>
                          <a:noFill/>
                          <a:ln w="9525">
                            <a:solidFill>
                              <a:schemeClr val="tx1"/>
                            </a:solidFill>
                            <a:round/>
                            <a:headEnd/>
                            <a:tailEnd type="triangle" w="med" len="med"/>
                          </a:ln>
                        </wps:spPr>
                        <wps:bodyPr/>
                      </wps:wsp>
                      <wps:wsp>
                        <wps:cNvPr id="10" name="Line 11"/>
                        <wps:cNvCnPr/>
                        <wps:spPr bwMode="auto">
                          <a:xfrm>
                            <a:off x="3819099" y="409682"/>
                            <a:ext cx="0" cy="304800"/>
                          </a:xfrm>
                          <a:prstGeom prst="line">
                            <a:avLst/>
                          </a:prstGeom>
                          <a:noFill/>
                          <a:ln w="9525">
                            <a:solidFill>
                              <a:schemeClr val="tx1"/>
                            </a:solidFill>
                            <a:round/>
                            <a:headEnd/>
                            <a:tailEnd type="triangle" w="med" len="med"/>
                          </a:ln>
                        </wps:spPr>
                        <wps:bodyPr/>
                      </wps:wsp>
                      <wps:wsp>
                        <wps:cNvPr id="11" name="Line 12"/>
                        <wps:cNvCnPr/>
                        <wps:spPr bwMode="auto">
                          <a:xfrm>
                            <a:off x="4276299" y="181082"/>
                            <a:ext cx="1447800" cy="533400"/>
                          </a:xfrm>
                          <a:prstGeom prst="line">
                            <a:avLst/>
                          </a:prstGeom>
                          <a:noFill/>
                          <a:ln w="9525">
                            <a:solidFill>
                              <a:schemeClr val="tx1"/>
                            </a:solidFill>
                            <a:round/>
                            <a:headEnd/>
                            <a:tailEnd type="triangle" w="med" len="med"/>
                          </a:ln>
                        </wps:spPr>
                        <wps:bodyPr/>
                      </wps:wsp>
                      <wps:wsp>
                        <wps:cNvPr id="12" name="AutoShape 13"/>
                        <wps:cNvSpPr>
                          <a:spLocks noChangeArrowheads="1"/>
                        </wps:cNvSpPr>
                        <wps:spPr bwMode="auto">
                          <a:xfrm>
                            <a:off x="2066499" y="866882"/>
                            <a:ext cx="990600" cy="152400"/>
                          </a:xfrm>
                          <a:prstGeom prst="leftRightArrow">
                            <a:avLst>
                              <a:gd name="adj1" fmla="val 50000"/>
                              <a:gd name="adj2" fmla="val 130000"/>
                            </a:avLst>
                          </a:prstGeom>
                          <a:solidFill>
                            <a:schemeClr val="accent1"/>
                          </a:solidFill>
                          <a:ln w="9525" algn="ctr">
                            <a:solidFill>
                              <a:schemeClr val="tx1"/>
                            </a:solidFill>
                            <a:miter lim="800000"/>
                            <a:headEnd/>
                            <a:tailEnd/>
                          </a:ln>
                        </wps:spPr>
                        <wps:bodyPr wrap="none" anchor="ctr"/>
                      </wps:wsp>
                      <wps:wsp>
                        <wps:cNvPr id="13" name="AutoShape 14"/>
                        <wps:cNvSpPr>
                          <a:spLocks noChangeArrowheads="1"/>
                        </wps:cNvSpPr>
                        <wps:spPr bwMode="auto">
                          <a:xfrm>
                            <a:off x="4428699" y="790682"/>
                            <a:ext cx="990600" cy="152400"/>
                          </a:xfrm>
                          <a:prstGeom prst="leftRightArrow">
                            <a:avLst>
                              <a:gd name="adj1" fmla="val 50000"/>
                              <a:gd name="adj2" fmla="val 130000"/>
                            </a:avLst>
                          </a:prstGeom>
                          <a:solidFill>
                            <a:schemeClr val="accent1"/>
                          </a:solidFill>
                          <a:ln w="9525" algn="ctr">
                            <a:solidFill>
                              <a:schemeClr val="tx1"/>
                            </a:solidFill>
                            <a:miter lim="800000"/>
                            <a:headEnd/>
                            <a:tailEnd/>
                          </a:ln>
                        </wps:spPr>
                        <wps:bodyPr wrap="none" anchor="ctr"/>
                      </wps:wsp>
                      <wps:wsp>
                        <wps:cNvPr id="14" name="Text Box 15"/>
                        <wps:cNvSpPr txBox="1">
                          <a:spLocks noChangeArrowheads="1"/>
                        </wps:cNvSpPr>
                        <wps:spPr bwMode="auto">
                          <a:xfrm>
                            <a:off x="2295087" y="1171605"/>
                            <a:ext cx="685799" cy="542924"/>
                          </a:xfrm>
                          <a:prstGeom prst="rect">
                            <a:avLst/>
                          </a:prstGeom>
                          <a:noFill/>
                          <a:ln w="9525" algn="ctr">
                            <a:noFill/>
                            <a:miter lim="800000"/>
                            <a:headEnd/>
                            <a:tailEnd/>
                          </a:ln>
                        </wps:spPr>
                        <wps:txbx>
                          <w:txbxContent>
                            <w:p w:rsidR="00465767" w:rsidRDefault="00465767" w:rsidP="00057B60">
                              <w:pPr>
                                <w:pStyle w:val="NormalWeb"/>
                                <w:kinsoku w:val="0"/>
                                <w:overflowPunct w:val="0"/>
                                <w:spacing w:before="144" w:beforeAutospacing="0" w:after="0" w:afterAutospacing="0"/>
                                <w:textAlignment w:val="baseline"/>
                              </w:pPr>
                              <w:r>
                                <w:rPr>
                                  <w:rFonts w:cstheme="minorBidi"/>
                                  <w:color w:val="000000" w:themeColor="text1"/>
                                  <w:kern w:val="24"/>
                                </w:rPr>
                                <w:t>Data transfer</w:t>
                              </w:r>
                            </w:p>
                          </w:txbxContent>
                        </wps:txbx>
                        <wps:bodyPr>
                          <a:spAutoFit/>
                        </wps:bodyPr>
                      </wps:wsp>
                      <wps:wsp>
                        <wps:cNvPr id="15" name="Text Box 16"/>
                        <wps:cNvSpPr txBox="1">
                          <a:spLocks noChangeArrowheads="1"/>
                        </wps:cNvSpPr>
                        <wps:spPr bwMode="auto">
                          <a:xfrm>
                            <a:off x="4962073" y="181079"/>
                            <a:ext cx="1219199" cy="367664"/>
                          </a:xfrm>
                          <a:prstGeom prst="rect">
                            <a:avLst/>
                          </a:prstGeom>
                          <a:noFill/>
                          <a:ln w="9525" algn="ctr">
                            <a:noFill/>
                            <a:miter lim="800000"/>
                            <a:headEnd/>
                            <a:tailEnd/>
                          </a:ln>
                        </wps:spPr>
                        <wps:txbx>
                          <w:txbxContent>
                            <w:p w:rsidR="00465767" w:rsidRDefault="00465767" w:rsidP="00057B60">
                              <w:pPr>
                                <w:pStyle w:val="NormalWeb"/>
                                <w:kinsoku w:val="0"/>
                                <w:overflowPunct w:val="0"/>
                                <w:spacing w:before="144" w:beforeAutospacing="0" w:after="0" w:afterAutospacing="0"/>
                                <w:textAlignment w:val="baseline"/>
                              </w:pPr>
                              <w:r>
                                <w:rPr>
                                  <w:rFonts w:cstheme="minorBidi"/>
                                  <w:color w:val="000000" w:themeColor="text1"/>
                                  <w:kern w:val="24"/>
                                </w:rPr>
                                <w:t>Assign tasks</w:t>
                              </w:r>
                            </w:p>
                          </w:txbxContent>
                        </wps:txbx>
                        <wps:bodyPr>
                          <a:spAutoFit/>
                        </wps:bodyPr>
                      </wps:wsp>
                    </wpg:wgp>
                  </a:graphicData>
                </a:graphic>
              </wp:anchor>
            </w:drawing>
          </mc:Choice>
          <mc:Fallback>
            <w:pict>
              <v:group w14:anchorId="4A6ED01F" id="Group 1" o:spid="_x0000_s1026" style="position:absolute;margin-left:0;margin-top:2.85pt;width:500.5pt;height:135pt;z-index:251659264;mso-position-horizontal:left;mso-position-horizontal-relative:margin" coordsize="63563,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">
                <v:rect id="Rectangle 3" o:spid="_x0000_s1027" style="position:absolute;left:32093;top:286;width:8275;height:38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FM0sMA&#10;AADaAAAADwAAAGRycy9kb3ducmV2LnhtbESPQUsDMRSE74X+h/AEb23WilLWpqW0LlQoQqveH8lz&#10;d23ysiaxu/77RhB6HGbmG2axGpwVZwqx9azgblqAINbetFwreH+rJnMQMSEbtJ5JwS9FWC3HowWW&#10;xvd8oPMx1SJDOJaooEmpK6WMuiGHceo74ux9+uAwZRlqaQL2Ge6snBXFo3TYcl5osKNNQ/p0/HEK&#10;vvRDGHTV21f9sqvm3bP93u4/lLq9GdZPIBIN6Rr+b++Mgnv4u5Jv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FM0sMAAADaAAAADwAAAAAAAAAAAAAAAACYAgAAZHJzL2Rv&#10;d25yZXYueG1sUEsFBgAAAAAEAAQA9QAAAIgDAAAAAA==&#10;" fillcolor="#5b9bd5 [3204]" strokecolor="black [3213]">
                  <v:textbox>
                    <w:txbxContent>
                      <w:p w:rsidR="00465767" w:rsidRDefault="00465767" w:rsidP="00057B60">
                        <w:pPr>
                          <w:pStyle w:val="NormalWeb"/>
                          <w:kinsoku w:val="0"/>
                          <w:overflowPunct w:val="0"/>
                          <w:spacing w:before="0" w:beforeAutospacing="0" w:after="0" w:afterAutospacing="0"/>
                          <w:jc w:val="center"/>
                          <w:textAlignment w:val="baseline"/>
                        </w:pPr>
                        <w:proofErr w:type="spellStart"/>
                        <w:r>
                          <w:rPr>
                            <w:rFonts w:cstheme="minorBidi"/>
                            <w:color w:val="000000" w:themeColor="text1"/>
                            <w:kern w:val="24"/>
                          </w:rPr>
                          <w:t>Jobtracker</w:t>
                        </w:r>
                        <w:proofErr w:type="spellEnd"/>
                      </w:p>
                    </w:txbxContent>
                  </v:textbox>
                </v:rect>
                <v:rect id="Rectangle 4" o:spid="_x0000_s1028" style="position:absolute;left:54953;top:7144;width:8610;height:38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jUpsMA&#10;AADaAAAADwAAAGRycy9kb3ducmV2LnhtbESPQUsDMRSE74X+h/AEb23WolLWpqW0LlQoQqveH8lz&#10;d23ysiaxu/77RhB6HGbmG2axGpwVZwqx9azgblqAINbetFwreH+rJnMQMSEbtJ5JwS9FWC3HowWW&#10;xvd8oPMx1SJDOJaooEmpK6WMuiGHceo74ux9+uAwZRlqaQL2Ge6snBXFo3TYcl5osKNNQ/p0/HEK&#10;vvRDGHTV21f9sqvm3bP93u4/lLq9GdZPIBIN6Rr+b++Mgnv4u5Jv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jUpsMAAADaAAAADwAAAAAAAAAAAAAAAACYAgAAZHJzL2Rv&#10;d25yZXYueG1sUEsFBgAAAAAEAAQA9QAAAIgDAAAAAA==&#10;" fillcolor="#5b9bd5 [3204]" strokecolor="black [3213]">
                  <v:textbox>
                    <w:txbxContent>
                      <w:p w:rsidR="00465767" w:rsidRDefault="00465767" w:rsidP="00057B60">
                        <w:pPr>
                          <w:pStyle w:val="NormalWeb"/>
                          <w:kinsoku w:val="0"/>
                          <w:overflowPunct w:val="0"/>
                          <w:spacing w:before="0" w:beforeAutospacing="0" w:after="0" w:afterAutospacing="0"/>
                          <w:jc w:val="center"/>
                          <w:textAlignment w:val="baseline"/>
                        </w:pPr>
                        <w:proofErr w:type="spellStart"/>
                        <w:proofErr w:type="gramStart"/>
                        <w:r>
                          <w:rPr>
                            <w:rFonts w:cstheme="minorBidi"/>
                            <w:color w:val="000000" w:themeColor="text1"/>
                            <w:kern w:val="24"/>
                          </w:rPr>
                          <w:t>tasktracker</w:t>
                        </w:r>
                        <w:proofErr w:type="spellEnd"/>
                        <w:proofErr w:type="gramEnd"/>
                      </w:p>
                    </w:txbxContent>
                  </v:textbox>
                </v:rect>
                <v:rect id="Rectangle 5" o:spid="_x0000_s1029" style="position:absolute;left:32856;top:7144;width:8611;height:38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xPcIA&#10;AADaAAAADwAAAGRycy9kb3ducmV2LnhtbESPQWsCMRSE7wX/Q3hCbzVrQZGtUUrtggURqu39kbzu&#10;bpu8bJPUXf+9EQoeh5n5hlmuB2fFiUJsPSuYTgoQxNqblmsFH8fqYQEiJmSD1jMpOFOE9Wp0t8TS&#10;+J7f6XRItcgQjiUqaFLqSimjbshhnPiOOHtfPjhMWYZamoB9hjsrH4tiLh22nBca7OilIf1z+HMK&#10;vvUsDLrq7V6/batF92p/N7tPpe7Hw/MTiERDuoX/21ujYAbXK/kGy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HE9wgAAANoAAAAPAAAAAAAAAAAAAAAAAJgCAABkcnMvZG93&#10;bnJldi54bWxQSwUGAAAAAAQABAD1AAAAhwMAAAAA&#10;" fillcolor="#5b9bd5 [3204]" strokecolor="black [3213]">
                  <v:textbox>
                    <w:txbxContent>
                      <w:p w:rsidR="00465767" w:rsidRDefault="00465767" w:rsidP="00057B60">
                        <w:pPr>
                          <w:pStyle w:val="NormalWeb"/>
                          <w:kinsoku w:val="0"/>
                          <w:overflowPunct w:val="0"/>
                          <w:spacing w:before="0" w:beforeAutospacing="0" w:after="0" w:afterAutospacing="0"/>
                          <w:jc w:val="center"/>
                          <w:textAlignment w:val="baseline"/>
                        </w:pPr>
                        <w:proofErr w:type="spellStart"/>
                        <w:proofErr w:type="gramStart"/>
                        <w:r>
                          <w:rPr>
                            <w:rFonts w:cstheme="minorBidi"/>
                            <w:color w:val="000000" w:themeColor="text1"/>
                            <w:kern w:val="24"/>
                          </w:rPr>
                          <w:t>tasktracker</w:t>
                        </w:r>
                        <w:proofErr w:type="spellEnd"/>
                        <w:proofErr w:type="gramEnd"/>
                      </w:p>
                    </w:txbxContent>
                  </v:textbox>
                </v:rect>
                <v:rect id="Rectangle 6" o:spid="_x0000_s1030" style="position:absolute;left:8472;top:7144;width:8611;height:38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bvSsIA&#10;AADaAAAADwAAAGRycy9kb3ducmV2LnhtbESPQWsCMRSE7wX/Q3hCbzVroSJbo5TaBQUpqO39kbzu&#10;bpu8bJPUXf+9KQgeh5n5hlmsBmfFiUJsPSuYTgoQxNqblmsFH8fqYQ4iJmSD1jMpOFOE1XJ0t8DS&#10;+J73dDqkWmQIxxIVNCl1pZRRN+QwTnxHnL0vHxymLEMtTcA+w52Vj0Uxkw5bzgsNdvTakP45/DkF&#10;3/opDLrq7bvebqp592Z/17tPpe7Hw8sziERDuoWv7Y1RMIP/K/kG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Ru9KwgAAANoAAAAPAAAAAAAAAAAAAAAAAJgCAABkcnMvZG93&#10;bnJldi54bWxQSwUGAAAAAAQABAD1AAAAhwMAAAAA&#10;" fillcolor="#5b9bd5 [3204]" strokecolor="black [3213]">
                  <v:textbox>
                    <w:txbxContent>
                      <w:p w:rsidR="00465767" w:rsidRDefault="00465767" w:rsidP="00057B60">
                        <w:pPr>
                          <w:pStyle w:val="NormalWeb"/>
                          <w:kinsoku w:val="0"/>
                          <w:overflowPunct w:val="0"/>
                          <w:spacing w:before="0" w:beforeAutospacing="0" w:after="0" w:afterAutospacing="0"/>
                          <w:jc w:val="center"/>
                          <w:textAlignment w:val="baseline"/>
                        </w:pPr>
                        <w:proofErr w:type="spellStart"/>
                        <w:proofErr w:type="gramStart"/>
                        <w:r>
                          <w:rPr>
                            <w:rFonts w:cstheme="minorBidi"/>
                            <w:color w:val="000000" w:themeColor="text1"/>
                            <w:kern w:val="24"/>
                          </w:rPr>
                          <w:t>tasktracker</w:t>
                        </w:r>
                        <w:proofErr w:type="spellEnd"/>
                        <w:proofErr w:type="gramEnd"/>
                      </w:p>
                    </w:txbxContent>
                  </v:textbox>
                </v:rect>
                <v:line id="Line 8" o:spid="_x0000_s1031" style="position:absolute;visibility:visible;mso-wrap-style:square" from="22188,1810" to="32094,1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OVGMMAAADaAAAADwAAAGRycy9kb3ducmV2LnhtbESPQWvCQBSE74L/YXlCb81Ga5sSXUWk&#10;mpwK1dLzI/tMotm3IbtN0n/fLRQ8DjPzDbPejqYRPXWutqxgHsUgiAuray4VfJ4Pj68gnEfW2Fgm&#10;BT/kYLuZTtaYajvwB/UnX4oAYZeigsr7NpXSFRUZdJFtiYN3sZ1BH2RXSt3hEOCmkYs4fpEGaw4L&#10;Fba0r6i4nb6NgmNyeHtKns1XOZ6bzBcZLfPru1IPs3G3AuFp9PfwfzvXChL4uxJu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TlRjDAAAA2gAAAA8AAAAAAAAAAAAA&#10;AAAAoQIAAGRycy9kb3ducmV2LnhtbFBLBQYAAAAABAAEAPkAAACRAwAAAAA=&#10;" strokecolor="black [3213]">
                  <v:stroke endarrow="block"/>
                </v:line>
                <v:shapetype id="_x0000_t202" coordsize="21600,21600" o:spt="202" path="m,l,21600r21600,l21600,xe">
                  <v:stroke joinstyle="miter"/>
                  <v:path gradientshapeok="t" o:connecttype="rect"/>
                </v:shapetype>
                <v:shape id="Text Box 9" o:spid="_x0000_s1032" type="#_x0000_t202" style="position:absolute;width:22859;height:3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465767" w:rsidRDefault="00465767" w:rsidP="00057B60">
                        <w:pPr>
                          <w:pStyle w:val="NormalWeb"/>
                          <w:kinsoku w:val="0"/>
                          <w:overflowPunct w:val="0"/>
                          <w:spacing w:before="144" w:beforeAutospacing="0" w:after="0" w:afterAutospacing="0"/>
                          <w:textAlignment w:val="baseline"/>
                        </w:pPr>
                        <w:r>
                          <w:rPr>
                            <w:rFonts w:cstheme="minorBidi"/>
                            <w:color w:val="000000" w:themeColor="text1"/>
                            <w:kern w:val="24"/>
                          </w:rPr>
                          <w:t>Input Job (mapper, reducer, input)</w:t>
                        </w:r>
                      </w:p>
                    </w:txbxContent>
                  </v:textbox>
                </v:shape>
                <v:line id="Line 10" o:spid="_x0000_s1033" style="position:absolute;flip:x;visibility:visible;mso-wrap-style:square" from="19140,3334" to="32094,7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EdLcIAAADaAAAADwAAAGRycy9kb3ducmV2LnhtbESPQWsCMRSE74L/ITyhF+lmFSrt1igi&#10;CN6sq/T8unlNlm5elk3U3X/fCILHYWa+YZbr3jXiSl2oPSuYZTkI4srrmo2C82n3+g4iRGSNjWdS&#10;MFCA9Wo8WmKh/Y2PdC2jEQnCoUAFNsa2kDJUlhyGzLfEyfv1ncOYZGek7vCW4K6R8zxfSIc1pwWL&#10;LW0tVX/lxSk4vlXl9nD4+fq2ptnspnporRmUepn0m08Qkfr4DD/ae63gA+5X0g2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GEdLcIAAADaAAAADwAAAAAAAAAAAAAA&#10;AAChAgAAZHJzL2Rvd25yZXYueG1sUEsFBgAAAAAEAAQA+QAAAJADAAAAAA==&#10;" strokecolor="black [3213]">
                  <v:stroke endarrow="block"/>
                </v:line>
                <v:line id="Line 11" o:spid="_x0000_s1034" style="position:absolute;visibility:visible;mso-wrap-style:square" from="38190,4096" to="38190,7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ujqMQAAADbAAAADwAAAGRycy9kb3ducmV2LnhtbESPzW7CQAyE75X6DitX6q3ZQH9AgQ1C&#10;VVM4IRUQZytrkkDWG2W3kL49PiD1ZmvGM5/ni8G16kJ9aDwbGCUpKOLS24YrA/td8TIFFSKyxdYz&#10;GfijAIv88WGOmfVX/qHLNlZKQjhkaKCOscu0DmVNDkPiO2LRjr53GGXtK217vEq4a/U4TT+0w4al&#10;ocaOPmsqz9tfZ+B7Uny9Tt7doRp27SqWK3pbnzbGPD8NyxmoSEP8N9+v11bwhV5+kQF0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6OoxAAAANsAAAAPAAAAAAAAAAAA&#10;AAAAAKECAABkcnMvZG93bnJldi54bWxQSwUGAAAAAAQABAD5AAAAkgMAAAAA&#10;" strokecolor="black [3213]">
                  <v:stroke endarrow="block"/>
                </v:line>
                <v:line id="Line 12" o:spid="_x0000_s1035" style="position:absolute;visibility:visible;mso-wrap-style:square" from="42762,1810" to="57240,7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GM8IAAADbAAAADwAAAGRycy9kb3ducmV2LnhtbERPTWvCQBC9C/6HZYTe6iat1ZJmI1Ia&#10;40lQS89Ddkyi2dmQ3Zr033cLBW/zeJ+TrkfTihv1rrGsIJ5HIIhLqxuuFHye8sdXEM4ja2wtk4If&#10;crDOppMUE20HPtDt6CsRQtglqKD2vkukdGVNBt3cdsSBO9veoA+wr6TucQjhppVPUbSUBhsODTV2&#10;9F5TeT1+GwXbVf7xvHoxX9V4agtfFrTYXfZKPczGzRsIT6O/i//dOx3mx/D3Szh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GM8IAAADbAAAADwAAAAAAAAAAAAAA&#10;AAChAgAAZHJzL2Rvd25yZXYueG1sUEsFBgAAAAAEAAQA+QAAAJADAAAAAA==&#10;" strokecolor="black [3213]">
                  <v:stroke endarrow="block"/>
                </v:lin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3" o:spid="_x0000_s1036" type="#_x0000_t69" style="position:absolute;left:20664;top:8668;width:9906;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CRksEA&#10;AADbAAAADwAAAGRycy9kb3ducmV2LnhtbERP24rCMBB9X/Afwgi+aWofRKtRvC3sgohWP2Boxrba&#10;TLpNVuvfbwRh3+ZwrjNbtKYSd2pcaVnBcBCBIM6sLjlXcD599scgnEfWWFkmBU9ysJh3PmaYaPvg&#10;I91Tn4sQwi5BBYX3dSKlywoy6Aa2Jg7cxTYGfYBNLnWDjxBuKhlH0UgaLDk0FFjTuqDslv4aBXX7&#10;/VONV5PDKb4+h5t4v83T3VapXrddTkF4av2/+O3+0mF+DK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gkZLBAAAA2wAAAA8AAAAAAAAAAAAAAAAAmAIAAGRycy9kb3du&#10;cmV2LnhtbFBLBQYAAAAABAAEAPUAAACGAwAAAAA=&#10;" fillcolor="#5b9bd5 [3204]" strokecolor="black [3213]"/>
                <v:shape id="AutoShape 14" o:spid="_x0000_s1037" type="#_x0000_t69" style="position:absolute;left:44286;top:7906;width:9906;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w0CcMA&#10;AADbAAAADwAAAGRycy9kb3ducmV2LnhtbERP22rCQBB9F/yHZQTfzMYIRVM3Qa2FFkqpsR8wZKdJ&#10;anY2zW41/n23IPg2h3OddT6YVpypd41lBfMoBkFcWt1wpeDz+DxbgnAeWWNrmRRcyUGejUdrTLW9&#10;8IHOha9ECGGXooLa+y6V0pU1GXSR7YgD92V7gz7AvpK6x0sIN61M4vhBGmw4NNTY0a6m8lT8GgXd&#10;8PrTLrerj2PyfZ0/Je/7qnjbKzWdDJtHEJ4Gfxff3C86zF/A/y/hAJ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w0CcMAAADbAAAADwAAAAAAAAAAAAAAAACYAgAAZHJzL2Rv&#10;d25yZXYueG1sUEsFBgAAAAAEAAQA9QAAAIgDAAAAAA==&#10;" fillcolor="#5b9bd5 [3204]" strokecolor="black [3213]"/>
                <v:shape id="Text Box 15" o:spid="_x0000_s1038" type="#_x0000_t202" style="position:absolute;left:22950;top:11716;width:6858;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465767" w:rsidRDefault="00465767" w:rsidP="00057B60">
                        <w:pPr>
                          <w:pStyle w:val="NormalWeb"/>
                          <w:kinsoku w:val="0"/>
                          <w:overflowPunct w:val="0"/>
                          <w:spacing w:before="144" w:beforeAutospacing="0" w:after="0" w:afterAutospacing="0"/>
                          <w:textAlignment w:val="baseline"/>
                        </w:pPr>
                        <w:r>
                          <w:rPr>
                            <w:rFonts w:cstheme="minorBidi"/>
                            <w:color w:val="000000" w:themeColor="text1"/>
                            <w:kern w:val="24"/>
                          </w:rPr>
                          <w:t>Data transfer</w:t>
                        </w:r>
                      </w:p>
                    </w:txbxContent>
                  </v:textbox>
                </v:shape>
                <v:shape id="Text Box 16" o:spid="_x0000_s1039" type="#_x0000_t202" style="position:absolute;left:49620;top:1810;width:12192;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465767" w:rsidRDefault="00465767" w:rsidP="00057B60">
                        <w:pPr>
                          <w:pStyle w:val="NormalWeb"/>
                          <w:kinsoku w:val="0"/>
                          <w:overflowPunct w:val="0"/>
                          <w:spacing w:before="144" w:beforeAutospacing="0" w:after="0" w:afterAutospacing="0"/>
                          <w:textAlignment w:val="baseline"/>
                        </w:pPr>
                        <w:r>
                          <w:rPr>
                            <w:rFonts w:cstheme="minorBidi"/>
                            <w:color w:val="000000" w:themeColor="text1"/>
                            <w:kern w:val="24"/>
                          </w:rPr>
                          <w:t>Assign tasks</w:t>
                        </w:r>
                      </w:p>
                    </w:txbxContent>
                  </v:textbox>
                </v:shape>
                <w10:wrap anchorx="margin"/>
              </v:group>
            </w:pict>
          </mc:Fallback>
        </mc:AlternateContent>
      </w:r>
    </w:p>
    <w:p w:rsidR="007B759C" w:rsidRPr="007B759C" w:rsidRDefault="007B759C" w:rsidP="007B759C"/>
    <w:p w:rsidR="007B759C" w:rsidRPr="007B759C" w:rsidRDefault="007B759C" w:rsidP="007B759C"/>
    <w:p w:rsidR="007B759C" w:rsidRPr="007B759C" w:rsidRDefault="007B759C" w:rsidP="007B759C"/>
    <w:p w:rsidR="007B759C" w:rsidRPr="007B759C" w:rsidRDefault="007B759C" w:rsidP="007B759C"/>
    <w:p w:rsidR="007B759C" w:rsidRPr="007B759C" w:rsidRDefault="007B759C" w:rsidP="007B759C"/>
    <w:p w:rsidR="007B759C" w:rsidRPr="007B759C" w:rsidRDefault="007B759C" w:rsidP="007B759C"/>
    <w:p w:rsidR="007B759C" w:rsidRPr="007B759C" w:rsidRDefault="007B759C" w:rsidP="007B759C"/>
    <w:p w:rsidR="007B759C" w:rsidRPr="007B759C" w:rsidRDefault="007B759C" w:rsidP="007B759C"/>
    <w:p w:rsidR="007B759C" w:rsidRDefault="00057B60" w:rsidP="00057B60">
      <w:pPr>
        <w:pStyle w:val="ListParagraph"/>
        <w:numPr>
          <w:ilvl w:val="0"/>
          <w:numId w:val="32"/>
        </w:numPr>
      </w:pPr>
      <w:r>
        <w:t>Client submits 100 job to job tracker.</w:t>
      </w:r>
    </w:p>
    <w:p w:rsidR="00057B60" w:rsidRDefault="00057B60" w:rsidP="00057B60">
      <w:pPr>
        <w:pStyle w:val="ListParagraph"/>
        <w:numPr>
          <w:ilvl w:val="0"/>
          <w:numId w:val="32"/>
        </w:numPr>
      </w:pPr>
      <w:r>
        <w:t>Job tracker asks name node about the data nodes where the jobs will process.</w:t>
      </w:r>
    </w:p>
    <w:p w:rsidR="00057B60" w:rsidRDefault="00057B60" w:rsidP="00057B60">
      <w:pPr>
        <w:pStyle w:val="ListParagraph"/>
        <w:numPr>
          <w:ilvl w:val="0"/>
          <w:numId w:val="32"/>
        </w:numPr>
      </w:pPr>
      <w:r>
        <w:t>Job tracker assigns 100 jobs to 100 task trackers.</w:t>
      </w:r>
    </w:p>
    <w:p w:rsidR="00057B60" w:rsidRDefault="00AF3F83" w:rsidP="00057B60">
      <w:pPr>
        <w:pStyle w:val="ListParagraph"/>
        <w:numPr>
          <w:ilvl w:val="0"/>
          <w:numId w:val="32"/>
        </w:numPr>
      </w:pPr>
      <w:r>
        <w:t>Every 60 secs task tracker sends acknowledgment status to job tracker.</w:t>
      </w:r>
    </w:p>
    <w:p w:rsidR="00AF3F83" w:rsidRDefault="00AF3F83" w:rsidP="00AF3F83">
      <w:r>
        <w:rPr>
          <w:noProof/>
        </w:rPr>
        <w:drawing>
          <wp:anchor distT="0" distB="0" distL="114300" distR="114300" simplePos="0" relativeHeight="251660288" behindDoc="0" locked="0" layoutInCell="1" allowOverlap="1" wp14:anchorId="6731F96C" wp14:editId="033AA364">
            <wp:simplePos x="0" y="0"/>
            <wp:positionH relativeFrom="column">
              <wp:posOffset>3209925</wp:posOffset>
            </wp:positionH>
            <wp:positionV relativeFrom="paragraph">
              <wp:posOffset>156845</wp:posOffset>
            </wp:positionV>
            <wp:extent cx="3362325" cy="4219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educe_phases.png"/>
                    <pic:cNvPicPr/>
                  </pic:nvPicPr>
                  <pic:blipFill>
                    <a:blip r:embed="rId17">
                      <a:extLst>
                        <a:ext uri="{28A0092B-C50C-407E-A947-70E740481C1C}">
                          <a14:useLocalDpi xmlns:a14="http://schemas.microsoft.com/office/drawing/2010/main" val="0"/>
                        </a:ext>
                      </a:extLst>
                    </a:blip>
                    <a:stretch>
                      <a:fillRect/>
                    </a:stretch>
                  </pic:blipFill>
                  <pic:spPr>
                    <a:xfrm>
                      <a:off x="0" y="0"/>
                      <a:ext cx="3362325" cy="4219575"/>
                    </a:xfrm>
                    <a:prstGeom prst="rect">
                      <a:avLst/>
                    </a:prstGeom>
                  </pic:spPr>
                </pic:pic>
              </a:graphicData>
            </a:graphic>
            <wp14:sizeRelH relativeFrom="page">
              <wp14:pctWidth>0</wp14:pctWidth>
            </wp14:sizeRelH>
            <wp14:sizeRelV relativeFrom="page">
              <wp14:pctHeight>0</wp14:pctHeight>
            </wp14:sizeRelV>
          </wp:anchor>
        </w:drawing>
      </w:r>
    </w:p>
    <w:p w:rsidR="00AF3F83" w:rsidRDefault="00AF3F83" w:rsidP="00AF3F83"/>
    <w:p w:rsidR="00AF3F83" w:rsidRDefault="00AF3F83" w:rsidP="00AF3F83">
      <w:r>
        <w:t>Map reduce has 2 phase</w:t>
      </w:r>
      <w:r w:rsidR="00101AA0">
        <w:t>s</w:t>
      </w:r>
      <w:r>
        <w:t>:</w:t>
      </w:r>
    </w:p>
    <w:p w:rsidR="00AF3F83" w:rsidRDefault="00AF3F83" w:rsidP="00AF3F83"/>
    <w:p w:rsidR="00AF3F83" w:rsidRDefault="00AF3F83" w:rsidP="00AF3F83">
      <w:pPr>
        <w:pStyle w:val="ListParagraph"/>
        <w:numPr>
          <w:ilvl w:val="0"/>
          <w:numId w:val="33"/>
        </w:numPr>
      </w:pPr>
      <w:r>
        <w:t>Mapper phase : split the data</w:t>
      </w:r>
    </w:p>
    <w:p w:rsidR="00AF3F83" w:rsidRDefault="00237C47" w:rsidP="00AF3F83">
      <w:pPr>
        <w:pStyle w:val="ListParagraph"/>
        <w:numPr>
          <w:ilvl w:val="0"/>
          <w:numId w:val="33"/>
        </w:numPr>
      </w:pPr>
      <w:r>
        <w:t>Reducer phase : segregate</w:t>
      </w:r>
      <w:r w:rsidR="00AF3F83">
        <w:t xml:space="preserve"> the data</w:t>
      </w:r>
    </w:p>
    <w:p w:rsidR="00AF3F83" w:rsidRDefault="00AF3F83" w:rsidP="00AF3F83"/>
    <w:p w:rsidR="00AF3F83" w:rsidRDefault="00AF3F83" w:rsidP="00AF3F83"/>
    <w:p w:rsidR="002C74F5" w:rsidRDefault="002C74F5" w:rsidP="00AF3F83"/>
    <w:p w:rsidR="002C74F5" w:rsidRDefault="002C74F5" w:rsidP="00AF3F83"/>
    <w:p w:rsidR="002C74F5" w:rsidRDefault="002C74F5" w:rsidP="00AF3F83"/>
    <w:p w:rsidR="002C74F5" w:rsidRDefault="002C74F5" w:rsidP="00AF3F83"/>
    <w:p w:rsidR="002C74F5" w:rsidRDefault="002C74F5" w:rsidP="00AF3F83"/>
    <w:p w:rsidR="002C74F5" w:rsidRDefault="002C74F5" w:rsidP="00AF3F83"/>
    <w:p w:rsidR="002C74F5" w:rsidRDefault="002C74F5" w:rsidP="00AF3F83"/>
    <w:p w:rsidR="002C74F5" w:rsidRDefault="002C74F5" w:rsidP="00AF3F83"/>
    <w:p w:rsidR="002C74F5" w:rsidRDefault="002C74F5" w:rsidP="00AF3F83"/>
    <w:p w:rsidR="002C74F5" w:rsidRDefault="002C74F5" w:rsidP="00AF3F83"/>
    <w:p w:rsidR="002C74F5" w:rsidRDefault="002C74F5" w:rsidP="00AF3F83"/>
    <w:p w:rsidR="002C74F5" w:rsidRDefault="002C74F5" w:rsidP="00AF3F83"/>
    <w:p w:rsidR="002C74F5" w:rsidRDefault="002C74F5" w:rsidP="00AF3F83"/>
    <w:p w:rsidR="002C74F5" w:rsidRDefault="002C74F5" w:rsidP="00AF3F83"/>
    <w:p w:rsidR="002C74F5" w:rsidRDefault="002C74F5" w:rsidP="00AF3F83"/>
    <w:p w:rsidR="002C74F5" w:rsidRDefault="002C74F5" w:rsidP="00AF3F83"/>
    <w:p w:rsidR="002C74F5" w:rsidRDefault="002C74F5" w:rsidP="00AF3F83"/>
    <w:p w:rsidR="002C74F5" w:rsidRDefault="002C74F5" w:rsidP="00AF3F83"/>
    <w:p w:rsidR="002C74F5" w:rsidRDefault="002C74F5" w:rsidP="00AF3F83"/>
    <w:p w:rsidR="002C74F5" w:rsidRDefault="002C74F5" w:rsidP="00AF3F83"/>
    <w:p w:rsidR="002C74F5" w:rsidRDefault="002C74F5" w:rsidP="00AF3F83">
      <w:r>
        <w:t xml:space="preserve">Input </w:t>
      </w:r>
      <w:proofErr w:type="gramStart"/>
      <w:r>
        <w:t>file :</w:t>
      </w:r>
      <w:proofErr w:type="gramEnd"/>
      <w:r>
        <w:t xml:space="preserve"> It should be in HDFS.</w:t>
      </w:r>
    </w:p>
    <w:p w:rsidR="002C74F5" w:rsidRDefault="002C74F5" w:rsidP="00AF3F83"/>
    <w:p w:rsidR="002C74F5" w:rsidRDefault="002C74F5" w:rsidP="00AF3F83">
      <w:r>
        <w:t xml:space="preserve">Input </w:t>
      </w:r>
      <w:proofErr w:type="gramStart"/>
      <w:r>
        <w:t>format :</w:t>
      </w:r>
      <w:proofErr w:type="gramEnd"/>
      <w:r>
        <w:t xml:space="preserve">  3 types of format.</w:t>
      </w:r>
    </w:p>
    <w:p w:rsidR="002C74F5" w:rsidRDefault="002C74F5" w:rsidP="00AF3F83"/>
    <w:tbl>
      <w:tblPr>
        <w:tblStyle w:val="GridTable4-Accent1"/>
        <w:tblW w:w="0" w:type="auto"/>
        <w:tblLook w:val="04A0" w:firstRow="1" w:lastRow="0" w:firstColumn="1" w:lastColumn="0" w:noHBand="0" w:noVBand="1"/>
      </w:tblPr>
      <w:tblGrid>
        <w:gridCol w:w="3596"/>
        <w:gridCol w:w="3597"/>
        <w:gridCol w:w="3597"/>
      </w:tblGrid>
      <w:tr w:rsidR="002C74F5" w:rsidTr="002C7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2C74F5" w:rsidRDefault="002C74F5" w:rsidP="00AF3F83">
            <w:r>
              <w:t>Format</w:t>
            </w:r>
          </w:p>
        </w:tc>
        <w:tc>
          <w:tcPr>
            <w:tcW w:w="3597" w:type="dxa"/>
          </w:tcPr>
          <w:p w:rsidR="002C74F5" w:rsidRDefault="002C74F5" w:rsidP="00AF3F83">
            <w:pPr>
              <w:cnfStyle w:val="100000000000" w:firstRow="1" w:lastRow="0" w:firstColumn="0" w:lastColumn="0" w:oddVBand="0" w:evenVBand="0" w:oddHBand="0" w:evenHBand="0" w:firstRowFirstColumn="0" w:firstRowLastColumn="0" w:lastRowFirstColumn="0" w:lastRowLastColumn="0"/>
            </w:pPr>
            <w:r>
              <w:t>Key</w:t>
            </w:r>
          </w:p>
        </w:tc>
        <w:tc>
          <w:tcPr>
            <w:tcW w:w="3597" w:type="dxa"/>
          </w:tcPr>
          <w:p w:rsidR="002C74F5" w:rsidRDefault="002C74F5" w:rsidP="00AF3F83">
            <w:pPr>
              <w:cnfStyle w:val="100000000000" w:firstRow="1" w:lastRow="0" w:firstColumn="0" w:lastColumn="0" w:oddVBand="0" w:evenVBand="0" w:oddHBand="0" w:evenHBand="0" w:firstRowFirstColumn="0" w:firstRowLastColumn="0" w:lastRowFirstColumn="0" w:lastRowLastColumn="0"/>
            </w:pPr>
            <w:r>
              <w:t>Value</w:t>
            </w:r>
          </w:p>
        </w:tc>
      </w:tr>
      <w:tr w:rsidR="002C74F5"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2C74F5" w:rsidRDefault="002C74F5" w:rsidP="00AF3F83">
            <w:r>
              <w:t>Text Input format</w:t>
            </w:r>
          </w:p>
        </w:tc>
        <w:tc>
          <w:tcPr>
            <w:tcW w:w="3597" w:type="dxa"/>
          </w:tcPr>
          <w:p w:rsidR="002C74F5" w:rsidRDefault="002C74F5" w:rsidP="00AF3F83">
            <w:pPr>
              <w:cnfStyle w:val="000000100000" w:firstRow="0" w:lastRow="0" w:firstColumn="0" w:lastColumn="0" w:oddVBand="0" w:evenVBand="0" w:oddHBand="1" w:evenHBand="0" w:firstRowFirstColumn="0" w:firstRowLastColumn="0" w:lastRowFirstColumn="0" w:lastRowLastColumn="0"/>
            </w:pPr>
            <w:r>
              <w:t>Byte offset</w:t>
            </w:r>
          </w:p>
        </w:tc>
        <w:tc>
          <w:tcPr>
            <w:tcW w:w="3597" w:type="dxa"/>
          </w:tcPr>
          <w:p w:rsidR="002C74F5" w:rsidRDefault="002C74F5" w:rsidP="00AF3F83">
            <w:pPr>
              <w:cnfStyle w:val="000000100000" w:firstRow="0" w:lastRow="0" w:firstColumn="0" w:lastColumn="0" w:oddVBand="0" w:evenVBand="0" w:oddHBand="1" w:evenHBand="0" w:firstRowFirstColumn="0" w:firstRowLastColumn="0" w:lastRowFirstColumn="0" w:lastRowLastColumn="0"/>
            </w:pPr>
            <w:r>
              <w:t>Complete content</w:t>
            </w:r>
          </w:p>
        </w:tc>
      </w:tr>
      <w:tr w:rsidR="002C74F5" w:rsidTr="002C74F5">
        <w:tc>
          <w:tcPr>
            <w:cnfStyle w:val="001000000000" w:firstRow="0" w:lastRow="0" w:firstColumn="1" w:lastColumn="0" w:oddVBand="0" w:evenVBand="0" w:oddHBand="0" w:evenHBand="0" w:firstRowFirstColumn="0" w:firstRowLastColumn="0" w:lastRowFirstColumn="0" w:lastRowLastColumn="0"/>
            <w:tcW w:w="3596" w:type="dxa"/>
          </w:tcPr>
          <w:p w:rsidR="002C74F5" w:rsidRDefault="002C74F5" w:rsidP="00AF3F83">
            <w:r>
              <w:t>Key value pair</w:t>
            </w:r>
          </w:p>
        </w:tc>
        <w:tc>
          <w:tcPr>
            <w:tcW w:w="3597" w:type="dxa"/>
          </w:tcPr>
          <w:p w:rsidR="002C74F5" w:rsidRDefault="002C74F5" w:rsidP="00AF3F83">
            <w:pPr>
              <w:cnfStyle w:val="000000000000" w:firstRow="0" w:lastRow="0" w:firstColumn="0" w:lastColumn="0" w:oddVBand="0" w:evenVBand="0" w:oddHBand="0" w:evenHBand="0" w:firstRowFirstColumn="0" w:firstRowLastColumn="0" w:lastRowFirstColumn="0" w:lastRowLastColumn="0"/>
            </w:pPr>
            <w:r>
              <w:t>Till first tab</w:t>
            </w:r>
          </w:p>
        </w:tc>
        <w:tc>
          <w:tcPr>
            <w:tcW w:w="3597" w:type="dxa"/>
          </w:tcPr>
          <w:p w:rsidR="002C74F5" w:rsidRDefault="002C74F5" w:rsidP="00AF3F83">
            <w:pPr>
              <w:cnfStyle w:val="000000000000" w:firstRow="0" w:lastRow="0" w:firstColumn="0" w:lastColumn="0" w:oddVBand="0" w:evenVBand="0" w:oddHBand="0" w:evenHBand="0" w:firstRowFirstColumn="0" w:firstRowLastColumn="0" w:lastRowFirstColumn="0" w:lastRowLastColumn="0"/>
            </w:pPr>
            <w:r>
              <w:t>Rest of the content</w:t>
            </w:r>
          </w:p>
        </w:tc>
      </w:tr>
      <w:tr w:rsidR="002C74F5"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2C74F5" w:rsidRDefault="002C74F5" w:rsidP="00AF3F83">
            <w:r>
              <w:t>Sequential file format</w:t>
            </w:r>
          </w:p>
        </w:tc>
        <w:tc>
          <w:tcPr>
            <w:tcW w:w="3597" w:type="dxa"/>
          </w:tcPr>
          <w:p w:rsidR="002C74F5" w:rsidRDefault="002C74F5" w:rsidP="00AF3F83">
            <w:pPr>
              <w:cnfStyle w:val="000000100000" w:firstRow="0" w:lastRow="0" w:firstColumn="0" w:lastColumn="0" w:oddVBand="0" w:evenVBand="0" w:oddHBand="1" w:evenHBand="0" w:firstRowFirstColumn="0" w:firstRowLastColumn="0" w:lastRowFirstColumn="0" w:lastRowLastColumn="0"/>
            </w:pPr>
            <w:r>
              <w:t>User defined</w:t>
            </w:r>
          </w:p>
        </w:tc>
        <w:tc>
          <w:tcPr>
            <w:tcW w:w="3597" w:type="dxa"/>
          </w:tcPr>
          <w:p w:rsidR="002C74F5" w:rsidRDefault="002C74F5" w:rsidP="00AF3F83">
            <w:pPr>
              <w:cnfStyle w:val="000000100000" w:firstRow="0" w:lastRow="0" w:firstColumn="0" w:lastColumn="0" w:oddVBand="0" w:evenVBand="0" w:oddHBand="1" w:evenHBand="0" w:firstRowFirstColumn="0" w:firstRowLastColumn="0" w:lastRowFirstColumn="0" w:lastRowLastColumn="0"/>
            </w:pPr>
            <w:r>
              <w:t>User defined</w:t>
            </w:r>
          </w:p>
        </w:tc>
      </w:tr>
      <w:tr w:rsidR="002C74F5" w:rsidTr="002C74F5">
        <w:tc>
          <w:tcPr>
            <w:cnfStyle w:val="001000000000" w:firstRow="0" w:lastRow="0" w:firstColumn="1" w:lastColumn="0" w:oddVBand="0" w:evenVBand="0" w:oddHBand="0" w:evenHBand="0" w:firstRowFirstColumn="0" w:firstRowLastColumn="0" w:lastRowFirstColumn="0" w:lastRowLastColumn="0"/>
            <w:tcW w:w="3596" w:type="dxa"/>
          </w:tcPr>
          <w:p w:rsidR="002C74F5" w:rsidRDefault="002C74F5" w:rsidP="00AF3F83"/>
        </w:tc>
        <w:tc>
          <w:tcPr>
            <w:tcW w:w="3597" w:type="dxa"/>
          </w:tcPr>
          <w:p w:rsidR="002C74F5" w:rsidRDefault="002C74F5" w:rsidP="00AF3F83">
            <w:pPr>
              <w:cnfStyle w:val="000000000000" w:firstRow="0" w:lastRow="0" w:firstColumn="0" w:lastColumn="0" w:oddVBand="0" w:evenVBand="0" w:oddHBand="0" w:evenHBand="0" w:firstRowFirstColumn="0" w:firstRowLastColumn="0" w:lastRowFirstColumn="0" w:lastRowLastColumn="0"/>
            </w:pPr>
          </w:p>
        </w:tc>
        <w:tc>
          <w:tcPr>
            <w:tcW w:w="3597" w:type="dxa"/>
          </w:tcPr>
          <w:p w:rsidR="002C74F5" w:rsidRDefault="002C74F5" w:rsidP="00AF3F83">
            <w:pPr>
              <w:cnfStyle w:val="000000000000" w:firstRow="0" w:lastRow="0" w:firstColumn="0" w:lastColumn="0" w:oddVBand="0" w:evenVBand="0" w:oddHBand="0" w:evenHBand="0" w:firstRowFirstColumn="0" w:firstRowLastColumn="0" w:lastRowFirstColumn="0" w:lastRowLastColumn="0"/>
            </w:pPr>
          </w:p>
        </w:tc>
      </w:tr>
    </w:tbl>
    <w:p w:rsidR="002C74F5" w:rsidRDefault="002C74F5" w:rsidP="00AF3F83"/>
    <w:p w:rsidR="002C74F5" w:rsidRDefault="002C74F5" w:rsidP="00AF3F83">
      <w:r>
        <w:t xml:space="preserve">Hi How are </w:t>
      </w:r>
      <w:proofErr w:type="gramStart"/>
      <w:r>
        <w:t>you ?</w:t>
      </w:r>
      <w:proofErr w:type="gramEnd"/>
      <w:r>
        <w:t xml:space="preserve"> </w:t>
      </w:r>
      <w:r>
        <w:sym w:font="Wingdings" w:char="F0E8"/>
      </w:r>
      <w:r>
        <w:t xml:space="preserve">  </w:t>
      </w:r>
      <w:proofErr w:type="gramStart"/>
      <w:r>
        <w:t>here</w:t>
      </w:r>
      <w:proofErr w:type="gramEnd"/>
      <w:r>
        <w:t xml:space="preserve"> byte offset of this content is Long. Hence key is long and value is complete content.</w:t>
      </w:r>
    </w:p>
    <w:p w:rsidR="002C74F5" w:rsidRDefault="002C74F5" w:rsidP="00AF3F83">
      <w:r>
        <w:t xml:space="preserve">Hi How are you </w:t>
      </w:r>
      <w:r>
        <w:sym w:font="Wingdings" w:char="F0E8"/>
      </w:r>
      <w:r>
        <w:t xml:space="preserve"> key: Hi     Value: How are you</w:t>
      </w:r>
    </w:p>
    <w:p w:rsidR="002C74F5" w:rsidRDefault="002C74F5" w:rsidP="00AF3F83">
      <w:r>
        <w:t>Sequential format is multiple files zipped together.</w:t>
      </w:r>
    </w:p>
    <w:p w:rsidR="002C74F5" w:rsidRDefault="002C74F5" w:rsidP="00AF3F83"/>
    <w:p w:rsidR="002C74F5" w:rsidRDefault="002C74F5" w:rsidP="002C74F5">
      <w:pPr>
        <w:pStyle w:val="ListParagraph"/>
        <w:numPr>
          <w:ilvl w:val="0"/>
          <w:numId w:val="34"/>
        </w:numPr>
      </w:pPr>
      <w:r>
        <w:t>Select the file to be used.</w:t>
      </w:r>
    </w:p>
    <w:p w:rsidR="002C74F5" w:rsidRDefault="002C74F5" w:rsidP="002C74F5">
      <w:pPr>
        <w:pStyle w:val="ListParagraph"/>
        <w:numPr>
          <w:ilvl w:val="0"/>
          <w:numId w:val="34"/>
        </w:numPr>
      </w:pPr>
      <w:r>
        <w:t xml:space="preserve">Based on the </w:t>
      </w:r>
      <w:proofErr w:type="gramStart"/>
      <w:r>
        <w:t>format  write</w:t>
      </w:r>
      <w:proofErr w:type="gramEnd"/>
      <w:r>
        <w:t xml:space="preserve"> the definition of input split.</w:t>
      </w:r>
    </w:p>
    <w:p w:rsidR="002C74F5" w:rsidRDefault="002C74F5" w:rsidP="002C74F5">
      <w:pPr>
        <w:pStyle w:val="ListParagraph"/>
        <w:numPr>
          <w:ilvl w:val="0"/>
          <w:numId w:val="34"/>
        </w:numPr>
      </w:pPr>
      <w:r>
        <w:t>Create the factor of record data.</w:t>
      </w:r>
    </w:p>
    <w:p w:rsidR="002C74F5" w:rsidRDefault="002C74F5" w:rsidP="002C74F5"/>
    <w:p w:rsidR="002C74F5" w:rsidRDefault="002C74F5" w:rsidP="002C74F5">
      <w:r>
        <w:t xml:space="preserve">Input split:  </w:t>
      </w:r>
      <w:proofErr w:type="gramStart"/>
      <w:r>
        <w:t>split(</w:t>
      </w:r>
      <w:proofErr w:type="spellStart"/>
      <w:proofErr w:type="gramEnd"/>
      <w:r>
        <w:t>delimeter</w:t>
      </w:r>
      <w:proofErr w:type="spellEnd"/>
      <w:r>
        <w:t>)</w:t>
      </w:r>
    </w:p>
    <w:p w:rsidR="002C74F5" w:rsidRDefault="002C74F5" w:rsidP="002C74F5">
      <w:r>
        <w:t>Split (</w:t>
      </w:r>
      <w:proofErr w:type="gramStart"/>
      <w:r>
        <w:t>“ ”</w:t>
      </w:r>
      <w:proofErr w:type="gramEnd"/>
      <w:r>
        <w:t>)</w:t>
      </w:r>
    </w:p>
    <w:p w:rsidR="002C74F5" w:rsidRDefault="002C74F5" w:rsidP="002C74F5"/>
    <w:p w:rsidR="002C74F5" w:rsidRDefault="002C74F5" w:rsidP="002C74F5">
      <w:r>
        <w:t xml:space="preserve">Mapper </w:t>
      </w:r>
      <w:proofErr w:type="gramStart"/>
      <w:r>
        <w:t>phase :</w:t>
      </w:r>
      <w:proofErr w:type="gramEnd"/>
    </w:p>
    <w:p w:rsidR="002C74F5" w:rsidRDefault="002C74F5" w:rsidP="002C74F5"/>
    <w:p w:rsidR="002C74F5" w:rsidRDefault="002C74F5" w:rsidP="002C74F5">
      <w:r>
        <w:t>1</w:t>
      </w:r>
      <w:r w:rsidRPr="002C74F5">
        <w:rPr>
          <w:vertAlign w:val="superscript"/>
        </w:rPr>
        <w:t>st</w:t>
      </w:r>
      <w:r>
        <w:t xml:space="preserve"> phase to interact with</w:t>
      </w:r>
    </w:p>
    <w:p w:rsidR="002C74F5" w:rsidRDefault="002C74F5" w:rsidP="002C74F5">
      <w:r>
        <w:t>Java code</w:t>
      </w:r>
    </w:p>
    <w:p w:rsidR="002C74F5" w:rsidRDefault="002C74F5" w:rsidP="002C74F5">
      <w:r>
        <w:t>Split data</w:t>
      </w:r>
    </w:p>
    <w:p w:rsidR="002C74F5" w:rsidRDefault="002C74F5" w:rsidP="002C74F5"/>
    <w:p w:rsidR="002C74F5" w:rsidRDefault="002C74F5" w:rsidP="002C74F5">
      <w:pPr>
        <w:pStyle w:val="ListParagraph"/>
        <w:numPr>
          <w:ilvl w:val="0"/>
          <w:numId w:val="35"/>
        </w:numPr>
      </w:pPr>
      <w:r>
        <w:t>Import all required packages to the mapper class.</w:t>
      </w:r>
    </w:p>
    <w:p w:rsidR="008E3D19" w:rsidRDefault="008E3D19" w:rsidP="008E3D19">
      <w:pPr>
        <w:pStyle w:val="ListParagraph"/>
      </w:pPr>
    </w:p>
    <w:p w:rsidR="002C74F5" w:rsidRDefault="002C74F5" w:rsidP="002C74F5">
      <w:pPr>
        <w:pStyle w:val="ListParagraph"/>
        <w:numPr>
          <w:ilvl w:val="0"/>
          <w:numId w:val="35"/>
        </w:numPr>
      </w:pPr>
      <w:r>
        <w:t>Define the mapper class with 4 parameters</w:t>
      </w:r>
    </w:p>
    <w:p w:rsidR="008E3D19" w:rsidRDefault="008E3D19" w:rsidP="008E3D19">
      <w:pPr>
        <w:pStyle w:val="ListParagraph"/>
        <w:ind w:left="1440"/>
      </w:pPr>
      <w:r>
        <w:t>.input key</w:t>
      </w:r>
    </w:p>
    <w:p w:rsidR="008E3D19" w:rsidRDefault="008E3D19" w:rsidP="008E3D19">
      <w:pPr>
        <w:pStyle w:val="ListParagraph"/>
        <w:ind w:left="1440"/>
      </w:pPr>
      <w:r>
        <w:t>.input value</w:t>
      </w:r>
    </w:p>
    <w:p w:rsidR="008E3D19" w:rsidRDefault="008E3D19" w:rsidP="008E3D19">
      <w:pPr>
        <w:pStyle w:val="ListParagraph"/>
        <w:ind w:left="1440"/>
      </w:pPr>
      <w:r>
        <w:t>.output key</w:t>
      </w:r>
    </w:p>
    <w:p w:rsidR="008E3D19" w:rsidRDefault="008E3D19" w:rsidP="008E3D19">
      <w:pPr>
        <w:pStyle w:val="ListParagraph"/>
        <w:ind w:left="1440"/>
      </w:pPr>
      <w:r>
        <w:t>.output value</w:t>
      </w:r>
    </w:p>
    <w:p w:rsidR="008E3D19" w:rsidRDefault="008E3D19" w:rsidP="008E3D19">
      <w:pPr>
        <w:pStyle w:val="ListParagraph"/>
        <w:ind w:left="1440"/>
      </w:pPr>
    </w:p>
    <w:p w:rsidR="002C74F5" w:rsidRDefault="008E3D19" w:rsidP="002C74F5">
      <w:pPr>
        <w:pStyle w:val="ListParagraph"/>
        <w:numPr>
          <w:ilvl w:val="0"/>
          <w:numId w:val="35"/>
        </w:numPr>
      </w:pPr>
      <w:r>
        <w:t xml:space="preserve">Map method with 4 </w:t>
      </w:r>
      <w:proofErr w:type="gramStart"/>
      <w:r>
        <w:t>parameters :</w:t>
      </w:r>
      <w:proofErr w:type="gramEnd"/>
      <w:r>
        <w:t xml:space="preserve"> In map method we write the logic to split data.</w:t>
      </w:r>
    </w:p>
    <w:p w:rsidR="008E3D19" w:rsidRDefault="008E3D19" w:rsidP="008E3D19">
      <w:pPr>
        <w:pStyle w:val="ListParagraph"/>
        <w:numPr>
          <w:ilvl w:val="1"/>
          <w:numId w:val="35"/>
        </w:numPr>
      </w:pPr>
      <w:r>
        <w:t>Input key</w:t>
      </w:r>
    </w:p>
    <w:p w:rsidR="008E3D19" w:rsidRDefault="008E3D19" w:rsidP="008E3D19">
      <w:pPr>
        <w:pStyle w:val="ListParagraph"/>
        <w:numPr>
          <w:ilvl w:val="1"/>
          <w:numId w:val="35"/>
        </w:numPr>
      </w:pPr>
      <w:r>
        <w:t>Input value</w:t>
      </w:r>
    </w:p>
    <w:p w:rsidR="008E3D19" w:rsidRDefault="008E3D19" w:rsidP="008E3D19">
      <w:pPr>
        <w:pStyle w:val="ListParagraph"/>
        <w:numPr>
          <w:ilvl w:val="1"/>
          <w:numId w:val="35"/>
        </w:numPr>
      </w:pPr>
      <w:r>
        <w:t>Output connector</w:t>
      </w:r>
    </w:p>
    <w:p w:rsidR="008E3D19" w:rsidRDefault="008E3D19" w:rsidP="008E3D19">
      <w:pPr>
        <w:pStyle w:val="ListParagraph"/>
        <w:numPr>
          <w:ilvl w:val="1"/>
          <w:numId w:val="35"/>
        </w:numPr>
      </w:pPr>
      <w:r>
        <w:t>reporter</w:t>
      </w:r>
    </w:p>
    <w:p w:rsidR="008E3D19" w:rsidRDefault="008E3D19" w:rsidP="002C74F5">
      <w:pPr>
        <w:pStyle w:val="ListParagraph"/>
        <w:numPr>
          <w:ilvl w:val="0"/>
          <w:numId w:val="35"/>
        </w:numPr>
      </w:pPr>
      <w:r>
        <w:t>Output collector(OK,OV)</w:t>
      </w:r>
    </w:p>
    <w:p w:rsidR="008E3D19" w:rsidRDefault="008E3D19" w:rsidP="008E3D19"/>
    <w:p w:rsidR="008E3D19" w:rsidRDefault="008E3D19" w:rsidP="008E3D19">
      <w:r>
        <w:t>Intermediate phase:</w:t>
      </w:r>
    </w:p>
    <w:p w:rsidR="008E3D19" w:rsidRDefault="008E3D19" w:rsidP="008E3D19"/>
    <w:p w:rsidR="008E3D19" w:rsidRDefault="008E3D19" w:rsidP="008E3D19">
      <w:r>
        <w:t>Shuffle</w:t>
      </w:r>
      <w:r>
        <w:sym w:font="Wingdings" w:char="F0E8"/>
      </w:r>
      <w:r>
        <w:t xml:space="preserve">  </w:t>
      </w:r>
    </w:p>
    <w:p w:rsidR="008E3D19" w:rsidRDefault="008E3D19" w:rsidP="008E3D19"/>
    <w:p w:rsidR="008E3D19" w:rsidRDefault="008E3D19" w:rsidP="008E3D19">
      <w:r>
        <w:t>(1</w:t>
      </w:r>
      <w:proofErr w:type="gramStart"/>
      <w:r>
        <w:t>,x</w:t>
      </w:r>
      <w:proofErr w:type="gramEnd"/>
      <w:r>
        <w:t>)   (1</w:t>
      </w:r>
      <w:proofErr w:type="gramStart"/>
      <w:r>
        <w:t>,y</w:t>
      </w:r>
      <w:proofErr w:type="gramEnd"/>
      <w:r>
        <w:t>)    (1</w:t>
      </w:r>
      <w:proofErr w:type="gramStart"/>
      <w:r>
        <w:t>,z</w:t>
      </w:r>
      <w:proofErr w:type="gramEnd"/>
      <w:r>
        <w:t>)  (2</w:t>
      </w:r>
      <w:proofErr w:type="gramStart"/>
      <w:r>
        <w:t>,I</w:t>
      </w:r>
      <w:proofErr w:type="gramEnd"/>
      <w:r>
        <w:t>)  (2</w:t>
      </w:r>
      <w:proofErr w:type="gramStart"/>
      <w:r>
        <w:t>,q</w:t>
      </w:r>
      <w:proofErr w:type="gramEnd"/>
      <w:r>
        <w:t>)</w:t>
      </w:r>
    </w:p>
    <w:p w:rsidR="008E3D19" w:rsidRDefault="008E3D19" w:rsidP="008E3D19"/>
    <w:p w:rsidR="008E3D19" w:rsidRDefault="008E3D19" w:rsidP="008E3D19">
      <w:r>
        <w:t>All the output of mapper will talk to each other and create the list of values having same key.</w:t>
      </w:r>
    </w:p>
    <w:p w:rsidR="008E3D19" w:rsidRDefault="008E3D19" w:rsidP="008E3D19"/>
    <w:p w:rsidR="008E3D19" w:rsidRDefault="008E3D19" w:rsidP="008E3D19">
      <w:r>
        <w:t>(1</w:t>
      </w:r>
      <w:proofErr w:type="gramStart"/>
      <w:r>
        <w:t>,x,y,z</w:t>
      </w:r>
      <w:proofErr w:type="gramEnd"/>
      <w:r>
        <w:t>)  (2.I.q)</w:t>
      </w:r>
    </w:p>
    <w:p w:rsidR="008E3D19" w:rsidRDefault="008E3D19" w:rsidP="008E3D19"/>
    <w:p w:rsidR="008E3D19" w:rsidRDefault="008E3D19" w:rsidP="008E3D19"/>
    <w:p w:rsidR="008E3D19" w:rsidRDefault="008E3D19" w:rsidP="008E3D19">
      <w:proofErr w:type="spellStart"/>
      <w:r>
        <w:t>Partitioner</w:t>
      </w:r>
      <w:proofErr w:type="spellEnd"/>
      <w:r>
        <w:t xml:space="preserve"> </w:t>
      </w:r>
      <w:r>
        <w:sym w:font="Wingdings" w:char="F0E8"/>
      </w:r>
      <w:r>
        <w:t xml:space="preserve"> </w:t>
      </w:r>
    </w:p>
    <w:p w:rsidR="008E3D19" w:rsidRDefault="008E3D19" w:rsidP="008E3D19"/>
    <w:p w:rsidR="008E3D19" w:rsidRDefault="008E3D19" w:rsidP="008E3D19">
      <w:r>
        <w:t>All the values associated with the same key should go to same reducer.</w:t>
      </w:r>
    </w:p>
    <w:p w:rsidR="008E3D19" w:rsidRDefault="008E3D19" w:rsidP="008E3D19"/>
    <w:p w:rsidR="008E3D19" w:rsidRDefault="008E3D19" w:rsidP="008E3D19">
      <w:r>
        <w:t xml:space="preserve">Reducer </w:t>
      </w:r>
      <w:proofErr w:type="gramStart"/>
      <w:r>
        <w:t>1 :</w:t>
      </w:r>
      <w:proofErr w:type="gramEnd"/>
      <w:r>
        <w:t xml:space="preserve">  (1,x,y,z)</w:t>
      </w:r>
    </w:p>
    <w:p w:rsidR="008E3D19" w:rsidRDefault="008E3D19" w:rsidP="008E3D19">
      <w:proofErr w:type="spellStart"/>
      <w:r>
        <w:t>Redcuer</w:t>
      </w:r>
      <w:proofErr w:type="spellEnd"/>
      <w:r>
        <w:t xml:space="preserve"> 2:  (2</w:t>
      </w:r>
      <w:proofErr w:type="gramStart"/>
      <w:r>
        <w:t>,I,q</w:t>
      </w:r>
      <w:proofErr w:type="gramEnd"/>
      <w:r>
        <w:t>)</w:t>
      </w:r>
    </w:p>
    <w:p w:rsidR="008E3D19" w:rsidRDefault="008E3D19" w:rsidP="008E3D19"/>
    <w:p w:rsidR="008E3D19" w:rsidRDefault="008E3D19" w:rsidP="008E3D19">
      <w:r>
        <w:t xml:space="preserve">Sort </w:t>
      </w:r>
      <w:r>
        <w:sym w:font="Wingdings" w:char="F0E8"/>
      </w:r>
    </w:p>
    <w:p w:rsidR="008E3D19" w:rsidRDefault="008E3D19" w:rsidP="008E3D19"/>
    <w:p w:rsidR="008E3D19" w:rsidRDefault="008E3D19" w:rsidP="008E3D19"/>
    <w:p w:rsidR="009D2A4E" w:rsidRDefault="009D2A4E" w:rsidP="008E3D19">
      <w:r>
        <w:t xml:space="preserve">Reducer </w:t>
      </w:r>
      <w:proofErr w:type="gramStart"/>
      <w:r>
        <w:t>phase :</w:t>
      </w:r>
      <w:proofErr w:type="gramEnd"/>
    </w:p>
    <w:p w:rsidR="009D2A4E" w:rsidRDefault="009D2A4E" w:rsidP="008E3D19"/>
    <w:p w:rsidR="009D2A4E" w:rsidRDefault="009D2A4E" w:rsidP="008E3D19">
      <w:r>
        <w:t>Java code</w:t>
      </w:r>
    </w:p>
    <w:p w:rsidR="009D2A4E" w:rsidRDefault="009D2A4E" w:rsidP="008E3D19">
      <w:r>
        <w:t>Data aggregation (</w:t>
      </w:r>
      <w:proofErr w:type="spellStart"/>
      <w:r>
        <w:t>sum</w:t>
      </w:r>
      <w:proofErr w:type="gramStart"/>
      <w:r>
        <w:t>,max,min,avg,count</w:t>
      </w:r>
      <w:proofErr w:type="spellEnd"/>
      <w:proofErr w:type="gramEnd"/>
      <w:r>
        <w:t>)</w:t>
      </w:r>
    </w:p>
    <w:p w:rsidR="009D2A4E" w:rsidRDefault="009D2A4E" w:rsidP="008E3D19"/>
    <w:p w:rsidR="009D2A4E" w:rsidRDefault="009D2A4E" w:rsidP="009D2A4E">
      <w:pPr>
        <w:pStyle w:val="ListParagraph"/>
        <w:numPr>
          <w:ilvl w:val="0"/>
          <w:numId w:val="36"/>
        </w:numPr>
      </w:pPr>
      <w:r>
        <w:t>Import all required packages</w:t>
      </w:r>
    </w:p>
    <w:p w:rsidR="009D2A4E" w:rsidRDefault="009D2A4E" w:rsidP="009D2A4E">
      <w:pPr>
        <w:pStyle w:val="ListParagraph"/>
        <w:numPr>
          <w:ilvl w:val="0"/>
          <w:numId w:val="36"/>
        </w:numPr>
      </w:pPr>
      <w:r>
        <w:t>Define reducer class with 4 parameters</w:t>
      </w:r>
    </w:p>
    <w:p w:rsidR="009D2A4E" w:rsidRDefault="009D2A4E" w:rsidP="009D2A4E">
      <w:pPr>
        <w:pStyle w:val="ListParagraph"/>
        <w:numPr>
          <w:ilvl w:val="1"/>
          <w:numId w:val="36"/>
        </w:numPr>
      </w:pPr>
      <w:r>
        <w:t xml:space="preserve">Input key : that is </w:t>
      </w:r>
      <w:proofErr w:type="spellStart"/>
      <w:r>
        <w:t>out put</w:t>
      </w:r>
      <w:proofErr w:type="spellEnd"/>
      <w:r>
        <w:t xml:space="preserve"> key of mapper</w:t>
      </w:r>
    </w:p>
    <w:p w:rsidR="009D2A4E" w:rsidRDefault="009D2A4E" w:rsidP="009D2A4E">
      <w:pPr>
        <w:pStyle w:val="ListParagraph"/>
        <w:numPr>
          <w:ilvl w:val="1"/>
          <w:numId w:val="36"/>
        </w:numPr>
      </w:pPr>
      <w:r>
        <w:t xml:space="preserve">Input value : </w:t>
      </w:r>
      <w:proofErr w:type="spellStart"/>
      <w:r>
        <w:t>Out put</w:t>
      </w:r>
      <w:proofErr w:type="spellEnd"/>
      <w:r>
        <w:t xml:space="preserve"> value of mapper</w:t>
      </w:r>
    </w:p>
    <w:p w:rsidR="009D2A4E" w:rsidRDefault="009D2A4E" w:rsidP="009D2A4E">
      <w:pPr>
        <w:pStyle w:val="ListParagraph"/>
        <w:numPr>
          <w:ilvl w:val="1"/>
          <w:numId w:val="36"/>
        </w:numPr>
      </w:pPr>
      <w:proofErr w:type="spellStart"/>
      <w:r>
        <w:t>Out put</w:t>
      </w:r>
      <w:proofErr w:type="spellEnd"/>
      <w:r>
        <w:t xml:space="preserve"> key</w:t>
      </w:r>
    </w:p>
    <w:p w:rsidR="009D2A4E" w:rsidRDefault="009D2A4E" w:rsidP="009D2A4E">
      <w:pPr>
        <w:pStyle w:val="ListParagraph"/>
        <w:numPr>
          <w:ilvl w:val="1"/>
          <w:numId w:val="36"/>
        </w:numPr>
      </w:pPr>
      <w:r>
        <w:t>Output value</w:t>
      </w:r>
    </w:p>
    <w:p w:rsidR="009D2A4E" w:rsidRDefault="009D2A4E" w:rsidP="009D2A4E">
      <w:pPr>
        <w:pStyle w:val="ListParagraph"/>
        <w:numPr>
          <w:ilvl w:val="0"/>
          <w:numId w:val="36"/>
        </w:numPr>
      </w:pPr>
      <w:r>
        <w:t>Reducer method with 4 parameters</w:t>
      </w:r>
    </w:p>
    <w:p w:rsidR="009D2A4E" w:rsidRDefault="009D2A4E" w:rsidP="009D2A4E">
      <w:pPr>
        <w:pStyle w:val="ListParagraph"/>
        <w:numPr>
          <w:ilvl w:val="1"/>
          <w:numId w:val="36"/>
        </w:numPr>
      </w:pPr>
      <w:r>
        <w:t>Input key</w:t>
      </w:r>
    </w:p>
    <w:p w:rsidR="009D2A4E" w:rsidRDefault="009D2A4E" w:rsidP="009D2A4E">
      <w:pPr>
        <w:pStyle w:val="ListParagraph"/>
        <w:numPr>
          <w:ilvl w:val="1"/>
          <w:numId w:val="36"/>
        </w:numPr>
      </w:pPr>
      <w:r>
        <w:t>Input value</w:t>
      </w:r>
    </w:p>
    <w:p w:rsidR="009D2A4E" w:rsidRDefault="009D2A4E" w:rsidP="009D2A4E">
      <w:pPr>
        <w:pStyle w:val="ListParagraph"/>
        <w:numPr>
          <w:ilvl w:val="1"/>
          <w:numId w:val="36"/>
        </w:numPr>
      </w:pPr>
      <w:proofErr w:type="spellStart"/>
      <w:r>
        <w:t>Out put</w:t>
      </w:r>
      <w:proofErr w:type="spellEnd"/>
      <w:r>
        <w:t xml:space="preserve"> key</w:t>
      </w:r>
    </w:p>
    <w:p w:rsidR="009D2A4E" w:rsidRDefault="009D2A4E" w:rsidP="009D2A4E">
      <w:pPr>
        <w:pStyle w:val="ListParagraph"/>
        <w:numPr>
          <w:ilvl w:val="1"/>
          <w:numId w:val="36"/>
        </w:numPr>
      </w:pPr>
      <w:r>
        <w:t>Reporter</w:t>
      </w:r>
    </w:p>
    <w:p w:rsidR="009D2A4E" w:rsidRDefault="009D2A4E" w:rsidP="009D2A4E">
      <w:pPr>
        <w:pStyle w:val="ListParagraph"/>
        <w:numPr>
          <w:ilvl w:val="0"/>
          <w:numId w:val="36"/>
        </w:numPr>
      </w:pPr>
      <w:r>
        <w:t>Output collector (Output key, output value)</w:t>
      </w:r>
    </w:p>
    <w:p w:rsidR="009D2A4E" w:rsidRDefault="009D2A4E" w:rsidP="009D2A4E"/>
    <w:p w:rsidR="009D2A4E" w:rsidRDefault="009D2A4E" w:rsidP="009D2A4E">
      <w:r>
        <w:t>Reducer method will call every input of values.</w:t>
      </w:r>
    </w:p>
    <w:p w:rsidR="009D2A4E" w:rsidRDefault="009D2A4E" w:rsidP="009D2A4E"/>
    <w:p w:rsidR="009D2A4E" w:rsidRDefault="009D2A4E" w:rsidP="009D2A4E"/>
    <w:tbl>
      <w:tblPr>
        <w:tblStyle w:val="TableGrid"/>
        <w:tblW w:w="0" w:type="auto"/>
        <w:tblLook w:val="04A0" w:firstRow="1" w:lastRow="0" w:firstColumn="1" w:lastColumn="0" w:noHBand="0" w:noVBand="1"/>
      </w:tblPr>
      <w:tblGrid>
        <w:gridCol w:w="1525"/>
        <w:gridCol w:w="1170"/>
      </w:tblGrid>
      <w:tr w:rsidR="009D2A4E" w:rsidTr="009D2A4E">
        <w:tc>
          <w:tcPr>
            <w:tcW w:w="1525" w:type="dxa"/>
          </w:tcPr>
          <w:p w:rsidR="009D2A4E" w:rsidRDefault="009D2A4E" w:rsidP="009D2A4E">
            <w:r>
              <w:t>(1,X,Y,Z)</w:t>
            </w:r>
          </w:p>
          <w:p w:rsidR="009D2A4E" w:rsidRDefault="009D2A4E" w:rsidP="009D2A4E">
            <w:r>
              <w:t>(2,P)</w:t>
            </w:r>
          </w:p>
          <w:p w:rsidR="009D2A4E" w:rsidRDefault="009D2A4E" w:rsidP="009D2A4E">
            <w:r>
              <w:t>(3,Q)</w:t>
            </w:r>
          </w:p>
          <w:p w:rsidR="009D2A4E" w:rsidRDefault="009D2A4E" w:rsidP="009D2A4E"/>
        </w:tc>
        <w:tc>
          <w:tcPr>
            <w:tcW w:w="1170" w:type="dxa"/>
          </w:tcPr>
          <w:p w:rsidR="009D2A4E" w:rsidRDefault="009D2A4E" w:rsidP="009D2A4E">
            <w:r>
              <w:t xml:space="preserve"> 3 times</w:t>
            </w:r>
          </w:p>
        </w:tc>
      </w:tr>
    </w:tbl>
    <w:p w:rsidR="009D2A4E" w:rsidRDefault="009D2A4E" w:rsidP="009D2A4E">
      <w:r>
        <w:t xml:space="preserve"> </w:t>
      </w:r>
    </w:p>
    <w:p w:rsidR="009D2A4E" w:rsidRDefault="009D2A4E" w:rsidP="009D2A4E"/>
    <w:p w:rsidR="009D2A4E" w:rsidRDefault="009D2A4E" w:rsidP="009D2A4E">
      <w:r>
        <w:t xml:space="preserve">Combiner Class: </w:t>
      </w:r>
    </w:p>
    <w:p w:rsidR="009D2A4E" w:rsidRDefault="009D2A4E" w:rsidP="009D2A4E"/>
    <w:p w:rsidR="009D2A4E" w:rsidRDefault="009D2A4E" w:rsidP="009D2A4E">
      <w:r>
        <w:t>It is an optional phase in map reduce which is used to increase the performance of a job.</w:t>
      </w:r>
    </w:p>
    <w:p w:rsidR="009D2A4E" w:rsidRDefault="009D2A4E" w:rsidP="009D2A4E">
      <w:r>
        <w:t>Combiner comes after intermediate phase before reducer.</w:t>
      </w:r>
    </w:p>
    <w:p w:rsidR="009D2A4E" w:rsidRDefault="009D2A4E" w:rsidP="009D2A4E"/>
    <w:p w:rsidR="009D2A4E" w:rsidRDefault="009D2A4E" w:rsidP="009D2A4E">
      <w:r>
        <w:t xml:space="preserve">Ex: </w:t>
      </w:r>
    </w:p>
    <w:p w:rsidR="009D2A4E" w:rsidRDefault="009D2A4E" w:rsidP="009D2A4E"/>
    <w:p w:rsidR="009D2A4E" w:rsidRDefault="009D2A4E" w:rsidP="009D2A4E">
      <w:r>
        <w:t>(Cat, 1)  (Cat, 1)   (Cat, 1)</w:t>
      </w:r>
    </w:p>
    <w:p w:rsidR="009D2A4E" w:rsidRDefault="009D2A4E" w:rsidP="009D2A4E"/>
    <w:p w:rsidR="009D2A4E" w:rsidRDefault="009D2A4E" w:rsidP="009D2A4E">
      <w:proofErr w:type="gramStart"/>
      <w:r>
        <w:t>Normal :</w:t>
      </w:r>
      <w:proofErr w:type="gramEnd"/>
      <w:r>
        <w:t xml:space="preserve">  (Cat, 1, 1, 1)  </w:t>
      </w:r>
      <w:r>
        <w:sym w:font="Wingdings" w:char="F0E8"/>
      </w:r>
      <w:r>
        <w:t xml:space="preserve"> 3 times called</w:t>
      </w:r>
    </w:p>
    <w:p w:rsidR="009D2A4E" w:rsidRDefault="009D2A4E" w:rsidP="009D2A4E">
      <w:r>
        <w:t xml:space="preserve">Combiner </w:t>
      </w:r>
      <w:proofErr w:type="gramStart"/>
      <w:r>
        <w:t>class :</w:t>
      </w:r>
      <w:proofErr w:type="gramEnd"/>
      <w:r>
        <w:t xml:space="preserve">  (Cat, 3) </w:t>
      </w:r>
      <w:r>
        <w:sym w:font="Wingdings" w:char="F0E8"/>
      </w:r>
      <w:r>
        <w:t xml:space="preserve"> 1 time called</w:t>
      </w:r>
    </w:p>
    <w:p w:rsidR="009D2A4E" w:rsidRDefault="009D2A4E" w:rsidP="009D2A4E">
      <w:r>
        <w:t xml:space="preserve"> </w:t>
      </w:r>
    </w:p>
    <w:p w:rsidR="009D2A4E" w:rsidRDefault="009D2A4E" w:rsidP="009D2A4E">
      <w:r>
        <w:t xml:space="preserve">  I/p</w:t>
      </w:r>
      <w:r>
        <w:sym w:font="Wingdings" w:char="F0E8"/>
      </w:r>
      <w:r>
        <w:t xml:space="preserve"> Mapper </w:t>
      </w:r>
      <w:r>
        <w:sym w:font="Wingdings" w:char="F0E8"/>
      </w:r>
      <w:r>
        <w:t>Intermediate phase</w:t>
      </w:r>
      <w:r>
        <w:sym w:font="Wingdings" w:char="F0E8"/>
      </w:r>
      <w:r>
        <w:t>Combiner class</w:t>
      </w:r>
      <w:r>
        <w:sym w:font="Wingdings" w:char="F0E8"/>
      </w:r>
      <w:r w:rsidR="004B0696">
        <w:t>Reducer</w:t>
      </w:r>
      <w:r w:rsidR="004B0696">
        <w:sym w:font="Wingdings" w:char="F0E8"/>
      </w:r>
      <w:r w:rsidR="004B0696">
        <w:t xml:space="preserve"> O/p</w:t>
      </w:r>
    </w:p>
    <w:p w:rsidR="004B0696" w:rsidRDefault="004B0696" w:rsidP="009D2A4E"/>
    <w:p w:rsidR="004B0696" w:rsidRDefault="004B0696" w:rsidP="009D2A4E">
      <w:r>
        <w:t xml:space="preserve">Speculative </w:t>
      </w:r>
      <w:proofErr w:type="gramStart"/>
      <w:r>
        <w:t>Execution :</w:t>
      </w:r>
      <w:proofErr w:type="gramEnd"/>
    </w:p>
    <w:p w:rsidR="004B0696" w:rsidRDefault="004B0696" w:rsidP="009D2A4E"/>
    <w:p w:rsidR="004B0696" w:rsidRDefault="004B0696" w:rsidP="009D2A4E">
      <w:r>
        <w:t xml:space="preserve">If all jobs completed and awaiting for one job which is not completed for any reason. In this case speculative execution will create a duplicate job in different system and execute </w:t>
      </w:r>
      <w:proofErr w:type="spellStart"/>
      <w:r>
        <w:t>it.If</w:t>
      </w:r>
      <w:proofErr w:type="spellEnd"/>
      <w:r>
        <w:t xml:space="preserve"> the duplicate job executes faster. It completed the process.</w:t>
      </w:r>
    </w:p>
    <w:p w:rsidR="004B0696" w:rsidRDefault="004B0696" w:rsidP="009D2A4E"/>
    <w:p w:rsidR="004B0696" w:rsidRDefault="004B0696" w:rsidP="009D2A4E"/>
    <w:p w:rsidR="004B0696" w:rsidRDefault="004B0696" w:rsidP="009D2A4E">
      <w:r>
        <w:t xml:space="preserve">Hadoop </w:t>
      </w:r>
      <w:proofErr w:type="gramStart"/>
      <w:r>
        <w:t>Streaming :</w:t>
      </w:r>
      <w:proofErr w:type="gramEnd"/>
    </w:p>
    <w:p w:rsidR="004B0696" w:rsidRDefault="004B0696" w:rsidP="009D2A4E"/>
    <w:p w:rsidR="004B0696" w:rsidRDefault="004B0696" w:rsidP="009D2A4E">
      <w:r>
        <w:t>Code written in any programming language can be used as Hadoop streaming.</w:t>
      </w:r>
    </w:p>
    <w:p w:rsidR="004B0696" w:rsidRDefault="004B0696" w:rsidP="009D2A4E">
      <w:proofErr w:type="spellStart"/>
      <w:r>
        <w:t>Stdin</w:t>
      </w:r>
      <w:proofErr w:type="spellEnd"/>
    </w:p>
    <w:p w:rsidR="004B0696" w:rsidRDefault="004B0696" w:rsidP="009D2A4E">
      <w:proofErr w:type="spellStart"/>
      <w:r>
        <w:t>Stdout</w:t>
      </w:r>
      <w:proofErr w:type="spellEnd"/>
    </w:p>
    <w:p w:rsidR="004B0696" w:rsidRDefault="004B0696" w:rsidP="009D2A4E"/>
    <w:p w:rsidR="004B0696" w:rsidRDefault="004B0696" w:rsidP="009D2A4E"/>
    <w:p w:rsidR="009D2A4E" w:rsidRDefault="004B0696" w:rsidP="008E3D19">
      <w:r>
        <w:t>Word count program</w:t>
      </w:r>
    </w:p>
    <w:p w:rsidR="004B0696" w:rsidRDefault="004B0696" w:rsidP="008E3D19"/>
    <w:p w:rsidR="004B0696" w:rsidRDefault="004B0696" w:rsidP="008E3D19">
      <w:r>
        <w:t xml:space="preserve">Hi </w:t>
      </w:r>
      <w:proofErr w:type="gramStart"/>
      <w:r>
        <w:t>How</w:t>
      </w:r>
      <w:proofErr w:type="gramEnd"/>
      <w:r>
        <w:t xml:space="preserve"> are you</w:t>
      </w:r>
    </w:p>
    <w:p w:rsidR="004B0696" w:rsidRDefault="004B0696" w:rsidP="008E3D19">
      <w:r>
        <w:t xml:space="preserve">Hi </w:t>
      </w:r>
      <w:proofErr w:type="gramStart"/>
      <w:r>
        <w:t>How</w:t>
      </w:r>
      <w:proofErr w:type="gramEnd"/>
      <w:r>
        <w:t xml:space="preserve"> are you bye</w:t>
      </w:r>
    </w:p>
    <w:p w:rsidR="004B0696" w:rsidRDefault="004B0696" w:rsidP="008E3D19"/>
    <w:p w:rsidR="004B0696" w:rsidRDefault="004B0696" w:rsidP="008E3D19">
      <w:r>
        <w:t>2 lines so 2 mapper</w:t>
      </w:r>
    </w:p>
    <w:p w:rsidR="004B0696" w:rsidRDefault="004B0696" w:rsidP="008E3D19"/>
    <w:p w:rsidR="004B0696" w:rsidRDefault="004B0696" w:rsidP="008E3D19"/>
    <w:tbl>
      <w:tblPr>
        <w:tblStyle w:val="TableGrid"/>
        <w:tblW w:w="0" w:type="auto"/>
        <w:tblLook w:val="04A0" w:firstRow="1" w:lastRow="0" w:firstColumn="1" w:lastColumn="0" w:noHBand="0" w:noVBand="1"/>
      </w:tblPr>
      <w:tblGrid>
        <w:gridCol w:w="1525"/>
        <w:gridCol w:w="2250"/>
        <w:gridCol w:w="2070"/>
      </w:tblGrid>
      <w:tr w:rsidR="004B0696" w:rsidTr="004B0696">
        <w:tc>
          <w:tcPr>
            <w:tcW w:w="1525" w:type="dxa"/>
          </w:tcPr>
          <w:p w:rsidR="004B0696" w:rsidRDefault="004B0696" w:rsidP="004B0696">
            <w:r>
              <w:t xml:space="preserve">Map-1    </w:t>
            </w:r>
          </w:p>
          <w:p w:rsidR="004B0696" w:rsidRDefault="004B0696" w:rsidP="004B0696">
            <w:r>
              <w:t xml:space="preserve"> </w:t>
            </w:r>
          </w:p>
          <w:p w:rsidR="004B0696" w:rsidRDefault="004B0696" w:rsidP="004B0696">
            <w:r>
              <w:t>Hi,1</w:t>
            </w:r>
          </w:p>
          <w:p w:rsidR="004B0696" w:rsidRDefault="004B0696" w:rsidP="004B0696">
            <w:r>
              <w:t>How,1</w:t>
            </w:r>
          </w:p>
          <w:p w:rsidR="004B0696" w:rsidRDefault="004B0696" w:rsidP="004B0696">
            <w:r>
              <w:t>Are,1</w:t>
            </w:r>
          </w:p>
          <w:p w:rsidR="004B0696" w:rsidRDefault="004B0696" w:rsidP="004B0696">
            <w:r>
              <w:t>You,1</w:t>
            </w:r>
          </w:p>
          <w:p w:rsidR="004B0696" w:rsidRDefault="004B0696" w:rsidP="008E3D19"/>
        </w:tc>
        <w:tc>
          <w:tcPr>
            <w:tcW w:w="2250" w:type="dxa"/>
          </w:tcPr>
          <w:p w:rsidR="004B0696" w:rsidRDefault="004B0696" w:rsidP="008E3D19">
            <w:r>
              <w:t xml:space="preserve">IK : </w:t>
            </w:r>
            <w:proofErr w:type="spellStart"/>
            <w:r>
              <w:t>longWritable</w:t>
            </w:r>
            <w:proofErr w:type="spellEnd"/>
          </w:p>
          <w:p w:rsidR="004B0696" w:rsidRDefault="004B0696" w:rsidP="008E3D19">
            <w:r>
              <w:t>IV : Text</w:t>
            </w:r>
          </w:p>
          <w:p w:rsidR="004B0696" w:rsidRDefault="004B0696" w:rsidP="008E3D19">
            <w:r>
              <w:t>OK : Text</w:t>
            </w:r>
          </w:p>
          <w:p w:rsidR="004B0696" w:rsidRDefault="004B0696" w:rsidP="008E3D19">
            <w:r>
              <w:t xml:space="preserve">OV: </w:t>
            </w:r>
            <w:proofErr w:type="spellStart"/>
            <w:r>
              <w:t>Int</w:t>
            </w:r>
            <w:proofErr w:type="spellEnd"/>
            <w:r>
              <w:t xml:space="preserve"> writable</w:t>
            </w:r>
          </w:p>
        </w:tc>
        <w:tc>
          <w:tcPr>
            <w:tcW w:w="2070" w:type="dxa"/>
          </w:tcPr>
          <w:p w:rsidR="004B0696" w:rsidRDefault="004B0696" w:rsidP="008E3D19">
            <w:r>
              <w:t>Map-2</w:t>
            </w:r>
          </w:p>
          <w:p w:rsidR="004B0696" w:rsidRDefault="004B0696" w:rsidP="008E3D19"/>
          <w:p w:rsidR="004B0696" w:rsidRDefault="004B0696" w:rsidP="008E3D19">
            <w:r>
              <w:t>Hi,1</w:t>
            </w:r>
          </w:p>
          <w:p w:rsidR="004B0696" w:rsidRDefault="004B0696" w:rsidP="008E3D19">
            <w:r>
              <w:t>How,1</w:t>
            </w:r>
          </w:p>
          <w:p w:rsidR="004B0696" w:rsidRDefault="004B0696" w:rsidP="008E3D19">
            <w:r>
              <w:t>Are,1</w:t>
            </w:r>
          </w:p>
          <w:p w:rsidR="004B0696" w:rsidRDefault="004B0696" w:rsidP="008E3D19">
            <w:r>
              <w:t>You,1</w:t>
            </w:r>
          </w:p>
          <w:p w:rsidR="004B0696" w:rsidRDefault="004B0696" w:rsidP="008E3D19">
            <w:r>
              <w:t>Bye,1</w:t>
            </w:r>
          </w:p>
        </w:tc>
      </w:tr>
    </w:tbl>
    <w:p w:rsidR="004B0696" w:rsidRDefault="004B0696" w:rsidP="008E3D19"/>
    <w:p w:rsidR="004B0696" w:rsidRDefault="004B0696" w:rsidP="008E3D19"/>
    <w:p w:rsidR="004B0696" w:rsidRDefault="004B0696" w:rsidP="008E3D19">
      <w:r>
        <w:t xml:space="preserve">Intermediate </w:t>
      </w:r>
      <w:proofErr w:type="gramStart"/>
      <w:r>
        <w:t>phase :</w:t>
      </w:r>
      <w:proofErr w:type="gramEnd"/>
      <w:r>
        <w:t xml:space="preserve">  </w:t>
      </w:r>
    </w:p>
    <w:p w:rsidR="004B0696" w:rsidRDefault="004B0696" w:rsidP="008E3D19"/>
    <w:p w:rsidR="004B0696" w:rsidRDefault="004B0696" w:rsidP="008E3D19">
      <w:r>
        <w:t>Hi</w:t>
      </w:r>
      <w:proofErr w:type="gramStart"/>
      <w:r>
        <w:t>,1,1</w:t>
      </w:r>
      <w:proofErr w:type="gramEnd"/>
    </w:p>
    <w:p w:rsidR="004B0696" w:rsidRDefault="004B0696" w:rsidP="008E3D19">
      <w:r>
        <w:t>How</w:t>
      </w:r>
      <w:proofErr w:type="gramStart"/>
      <w:r>
        <w:t>,1,1</w:t>
      </w:r>
      <w:proofErr w:type="gramEnd"/>
    </w:p>
    <w:p w:rsidR="004B0696" w:rsidRDefault="004B0696" w:rsidP="008E3D19">
      <w:r>
        <w:t>Are</w:t>
      </w:r>
      <w:proofErr w:type="gramStart"/>
      <w:r>
        <w:t>,1,1</w:t>
      </w:r>
      <w:proofErr w:type="gramEnd"/>
    </w:p>
    <w:p w:rsidR="004B0696" w:rsidRDefault="004B0696" w:rsidP="008E3D19">
      <w:r>
        <w:t>You</w:t>
      </w:r>
      <w:proofErr w:type="gramStart"/>
      <w:r>
        <w:t>,1,1</w:t>
      </w:r>
      <w:proofErr w:type="gramEnd"/>
    </w:p>
    <w:p w:rsidR="004B0696" w:rsidRDefault="004B0696" w:rsidP="008E3D19">
      <w:r>
        <w:t>Bye</w:t>
      </w:r>
      <w:proofErr w:type="gramStart"/>
      <w:r>
        <w:t>,1,1</w:t>
      </w:r>
      <w:proofErr w:type="gramEnd"/>
    </w:p>
    <w:p w:rsidR="004B0696" w:rsidRDefault="004B0696" w:rsidP="008E3D19"/>
    <w:p w:rsidR="004B0696" w:rsidRDefault="004B0696" w:rsidP="008E3D19">
      <w:proofErr w:type="gramStart"/>
      <w:r>
        <w:t>Reducer :</w:t>
      </w:r>
      <w:proofErr w:type="gramEnd"/>
      <w:r>
        <w:t xml:space="preserve">  IK: text, IV: </w:t>
      </w:r>
      <w:proofErr w:type="spellStart"/>
      <w:r>
        <w:t>IntWritable</w:t>
      </w:r>
      <w:proofErr w:type="spellEnd"/>
      <w:r>
        <w:t xml:space="preserve">, OK: Text . </w:t>
      </w:r>
      <w:proofErr w:type="gramStart"/>
      <w:r>
        <w:t>OV :</w:t>
      </w:r>
      <w:proofErr w:type="gramEnd"/>
      <w:r>
        <w:t xml:space="preserve"> </w:t>
      </w:r>
      <w:proofErr w:type="spellStart"/>
      <w:r>
        <w:t>IntWritable</w:t>
      </w:r>
      <w:proofErr w:type="spellEnd"/>
      <w:r>
        <w:t xml:space="preserve"> </w:t>
      </w:r>
    </w:p>
    <w:p w:rsidR="004B0696" w:rsidRDefault="004B0696" w:rsidP="008E3D19"/>
    <w:p w:rsidR="004B0696" w:rsidRDefault="004B0696" w:rsidP="008E3D19">
      <w:r>
        <w:t>Hi</w:t>
      </w:r>
      <w:proofErr w:type="gramStart"/>
      <w:r>
        <w:t>,2</w:t>
      </w:r>
      <w:proofErr w:type="gramEnd"/>
    </w:p>
    <w:p w:rsidR="004B0696" w:rsidRDefault="004B0696" w:rsidP="008E3D19">
      <w:r>
        <w:t>How</w:t>
      </w:r>
      <w:proofErr w:type="gramStart"/>
      <w:r>
        <w:t>,2</w:t>
      </w:r>
      <w:proofErr w:type="gramEnd"/>
    </w:p>
    <w:p w:rsidR="004B0696" w:rsidRDefault="004B0696" w:rsidP="008E3D19">
      <w:r>
        <w:t>Are</w:t>
      </w:r>
      <w:proofErr w:type="gramStart"/>
      <w:r>
        <w:t>,2</w:t>
      </w:r>
      <w:proofErr w:type="gramEnd"/>
    </w:p>
    <w:p w:rsidR="004B0696" w:rsidRDefault="004B0696" w:rsidP="008E3D19">
      <w:r>
        <w:t>You</w:t>
      </w:r>
      <w:proofErr w:type="gramStart"/>
      <w:r>
        <w:t>,2</w:t>
      </w:r>
      <w:proofErr w:type="gramEnd"/>
    </w:p>
    <w:p w:rsidR="004B0696" w:rsidRDefault="004B0696" w:rsidP="008E3D19">
      <w:r>
        <w:t>Bye</w:t>
      </w:r>
      <w:proofErr w:type="gramStart"/>
      <w:r>
        <w:t>,1</w:t>
      </w:r>
      <w:proofErr w:type="gramEnd"/>
    </w:p>
    <w:p w:rsidR="002104F8" w:rsidRDefault="002104F8" w:rsidP="008E3D19"/>
    <w:p w:rsidR="002104F8" w:rsidRDefault="002104F8" w:rsidP="008E3D19"/>
    <w:p w:rsidR="002104F8" w:rsidRDefault="002104F8" w:rsidP="008E3D19"/>
    <w:p w:rsidR="002104F8" w:rsidRDefault="002104F8" w:rsidP="008E3D19"/>
    <w:p w:rsidR="002104F8" w:rsidRDefault="002104F8" w:rsidP="008E3D19"/>
    <w:p w:rsidR="002104F8" w:rsidRDefault="002104F8" w:rsidP="008E3D19"/>
    <w:p w:rsidR="002104F8" w:rsidRDefault="002104F8" w:rsidP="008E3D19"/>
    <w:p w:rsidR="002104F8" w:rsidRDefault="002104F8" w:rsidP="008E3D19"/>
    <w:p w:rsidR="002104F8" w:rsidRDefault="002104F8" w:rsidP="008E3D19"/>
    <w:p w:rsidR="002104F8" w:rsidRDefault="002104F8" w:rsidP="008E3D19"/>
    <w:p w:rsidR="002104F8" w:rsidRDefault="002104F8" w:rsidP="008E3D19"/>
    <w:p w:rsidR="002104F8" w:rsidRDefault="002104F8" w:rsidP="008E3D19"/>
    <w:p w:rsidR="002104F8" w:rsidRDefault="002104F8" w:rsidP="008E3D19"/>
    <w:p w:rsidR="002104F8" w:rsidRDefault="002104F8" w:rsidP="008E3D19"/>
    <w:p w:rsidR="002104F8" w:rsidRDefault="002104F8" w:rsidP="008E3D19"/>
    <w:p w:rsidR="002104F8" w:rsidRDefault="002104F8" w:rsidP="008E3D19"/>
    <w:p w:rsidR="002104F8" w:rsidRDefault="002104F8" w:rsidP="008E3D19"/>
    <w:p w:rsidR="002104F8" w:rsidRDefault="002104F8" w:rsidP="008E3D19"/>
    <w:p w:rsidR="002104F8" w:rsidRDefault="002104F8" w:rsidP="002104F8">
      <w:pPr>
        <w:jc w:val="center"/>
        <w:rPr>
          <w:color w:val="FF0000"/>
          <w:sz w:val="48"/>
        </w:rPr>
      </w:pPr>
      <w:r w:rsidRPr="002104F8">
        <w:rPr>
          <w:color w:val="FF0000"/>
          <w:sz w:val="48"/>
        </w:rPr>
        <w:t>HIVE</w:t>
      </w:r>
    </w:p>
    <w:p w:rsidR="002104F8" w:rsidRPr="002104F8" w:rsidRDefault="002104F8" w:rsidP="002104F8">
      <w:pPr>
        <w:rPr>
          <w:color w:val="FF0000"/>
        </w:rPr>
      </w:pPr>
    </w:p>
    <w:p w:rsidR="002104F8" w:rsidRDefault="002104F8" w:rsidP="008E3D19">
      <w:r>
        <w:t>Hive deals with structured and semi structured data.</w:t>
      </w:r>
    </w:p>
    <w:p w:rsidR="002104F8" w:rsidRDefault="002104F8" w:rsidP="008E3D19">
      <w:r>
        <w:t>Only OLAP operation. That is DDL (</w:t>
      </w:r>
      <w:proofErr w:type="spellStart"/>
      <w:r>
        <w:t>create</w:t>
      </w:r>
      <w:proofErr w:type="gramStart"/>
      <w:r>
        <w:t>,alter,drop</w:t>
      </w:r>
      <w:proofErr w:type="spellEnd"/>
      <w:proofErr w:type="gramEnd"/>
      <w:r>
        <w:t>).</w:t>
      </w:r>
    </w:p>
    <w:p w:rsidR="002104F8" w:rsidRDefault="002104F8" w:rsidP="008E3D19"/>
    <w:p w:rsidR="002104F8" w:rsidRDefault="002104F8" w:rsidP="008E3D19">
      <w:r>
        <w:t xml:space="preserve">Recent versions of Hive supports </w:t>
      </w:r>
      <w:proofErr w:type="gramStart"/>
      <w:r>
        <w:t>OLTP  but</w:t>
      </w:r>
      <w:proofErr w:type="gramEnd"/>
      <w:r>
        <w:t xml:space="preserve"> nobody uses it as it is not yet stable.</w:t>
      </w:r>
    </w:p>
    <w:p w:rsidR="002A6C2D" w:rsidRDefault="002A6C2D" w:rsidP="008E3D19"/>
    <w:p w:rsidR="002104F8" w:rsidRDefault="002A6C2D" w:rsidP="008E3D19">
      <w:r>
        <w:t xml:space="preserve">Hive architecture </w:t>
      </w:r>
      <w:r>
        <w:sym w:font="Wingdings" w:char="F0E8"/>
      </w:r>
    </w:p>
    <w:p w:rsidR="002104F8" w:rsidRDefault="002104F8" w:rsidP="008E3D19"/>
    <w:p w:rsidR="002104F8" w:rsidRDefault="002104F8" w:rsidP="008E3D19">
      <w:r>
        <w:rPr>
          <w:noProof/>
        </w:rPr>
        <w:drawing>
          <wp:inline distT="0" distB="0" distL="0" distR="0">
            <wp:extent cx="6010275" cy="1724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ive.png"/>
                    <pic:cNvPicPr/>
                  </pic:nvPicPr>
                  <pic:blipFill>
                    <a:blip r:embed="rId18">
                      <a:extLst>
                        <a:ext uri="{28A0092B-C50C-407E-A947-70E740481C1C}">
                          <a14:useLocalDpi xmlns:a14="http://schemas.microsoft.com/office/drawing/2010/main" val="0"/>
                        </a:ext>
                      </a:extLst>
                    </a:blip>
                    <a:stretch>
                      <a:fillRect/>
                    </a:stretch>
                  </pic:blipFill>
                  <pic:spPr>
                    <a:xfrm>
                      <a:off x="0" y="0"/>
                      <a:ext cx="6010275" cy="1724025"/>
                    </a:xfrm>
                    <a:prstGeom prst="rect">
                      <a:avLst/>
                    </a:prstGeom>
                  </pic:spPr>
                </pic:pic>
              </a:graphicData>
            </a:graphic>
          </wp:inline>
        </w:drawing>
      </w:r>
    </w:p>
    <w:p w:rsidR="002104F8" w:rsidRDefault="002104F8" w:rsidP="008E3D19"/>
    <w:p w:rsidR="002104F8" w:rsidRDefault="002104F8" w:rsidP="008E3D19"/>
    <w:p w:rsidR="002104F8" w:rsidRDefault="002A6C2D" w:rsidP="008E3D19">
      <w:r>
        <w:t xml:space="preserve">Data model of Hive </w:t>
      </w:r>
      <w:r>
        <w:sym w:font="Wingdings" w:char="F0E8"/>
      </w:r>
    </w:p>
    <w:p w:rsidR="002A6C2D" w:rsidRDefault="002A6C2D" w:rsidP="008E3D19"/>
    <w:p w:rsidR="002A6C2D" w:rsidRDefault="002A6C2D" w:rsidP="008E3D19">
      <w:r>
        <w:t>Ware house: collection of data base</w:t>
      </w:r>
    </w:p>
    <w:p w:rsidR="002A6C2D" w:rsidRDefault="002A6C2D" w:rsidP="008E3D19">
      <w:proofErr w:type="spellStart"/>
      <w:r>
        <w:t>Metastore</w:t>
      </w:r>
      <w:proofErr w:type="spellEnd"/>
      <w:r>
        <w:t xml:space="preserve">: Every database </w:t>
      </w:r>
      <w:proofErr w:type="gramStart"/>
      <w:r>
        <w:t>has  its</w:t>
      </w:r>
      <w:proofErr w:type="gramEnd"/>
      <w:r>
        <w:t xml:space="preserve"> own meta store. Collection of schema.</w:t>
      </w:r>
    </w:p>
    <w:p w:rsidR="002A6C2D" w:rsidRDefault="002A6C2D" w:rsidP="008E3D19">
      <w:proofErr w:type="spellStart"/>
      <w:r>
        <w:t>Database</w:t>
      </w:r>
      <w:proofErr w:type="gramStart"/>
      <w:r>
        <w:t>:Collection</w:t>
      </w:r>
      <w:proofErr w:type="spellEnd"/>
      <w:proofErr w:type="gramEnd"/>
      <w:r>
        <w:t xml:space="preserve"> of table</w:t>
      </w:r>
    </w:p>
    <w:p w:rsidR="002A6C2D" w:rsidRDefault="002A6C2D" w:rsidP="008E3D19">
      <w:r>
        <w:t>Partitions:</w:t>
      </w:r>
    </w:p>
    <w:p w:rsidR="002A6C2D" w:rsidRDefault="002A6C2D" w:rsidP="008E3D19">
      <w:r>
        <w:t>Bucketing:</w:t>
      </w:r>
    </w:p>
    <w:p w:rsidR="002A6C2D" w:rsidRDefault="002A6C2D" w:rsidP="008E3D19"/>
    <w:p w:rsidR="002A6C2D" w:rsidRDefault="002A6C2D" w:rsidP="008E3D19">
      <w:r>
        <w:t xml:space="preserve">We should not do repartitioning as it will decrease the </w:t>
      </w:r>
      <w:proofErr w:type="spellStart"/>
      <w:r>
        <w:t>performace</w:t>
      </w:r>
      <w:proofErr w:type="spellEnd"/>
      <w:r>
        <w:t>.</w:t>
      </w:r>
    </w:p>
    <w:p w:rsidR="00933145" w:rsidRDefault="00933145" w:rsidP="008E3D19"/>
    <w:p w:rsidR="00933145" w:rsidRDefault="00933145" w:rsidP="008E3D19">
      <w:r>
        <w:rPr>
          <w:noProof/>
        </w:rPr>
        <w:drawing>
          <wp:inline distT="0" distB="0" distL="0" distR="0">
            <wp:extent cx="6858000" cy="26409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titioning.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2640965"/>
                    </a:xfrm>
                    <a:prstGeom prst="rect">
                      <a:avLst/>
                    </a:prstGeom>
                  </pic:spPr>
                </pic:pic>
              </a:graphicData>
            </a:graphic>
          </wp:inline>
        </w:drawing>
      </w:r>
    </w:p>
    <w:p w:rsidR="00933145" w:rsidRDefault="00933145" w:rsidP="008E3D19"/>
    <w:p w:rsidR="00933145" w:rsidRDefault="00933145" w:rsidP="008E3D19">
      <w:r>
        <w:lastRenderedPageBreak/>
        <w:t>Sub portioning creates more files. Bucketing does not create more file.</w:t>
      </w:r>
    </w:p>
    <w:p w:rsidR="00933145" w:rsidRDefault="00933145" w:rsidP="008E3D19">
      <w:r>
        <w:t xml:space="preserve">Data types </w:t>
      </w:r>
      <w:r>
        <w:sym w:font="Wingdings" w:char="F0E8"/>
      </w:r>
    </w:p>
    <w:p w:rsidR="00933145" w:rsidRDefault="00933145" w:rsidP="008E3D19"/>
    <w:p w:rsidR="00933145" w:rsidRDefault="00933145" w:rsidP="00933145">
      <w:pPr>
        <w:pStyle w:val="ListParagraph"/>
        <w:numPr>
          <w:ilvl w:val="0"/>
          <w:numId w:val="37"/>
        </w:numPr>
      </w:pPr>
      <w:proofErr w:type="spellStart"/>
      <w:r>
        <w:t>Int</w:t>
      </w:r>
      <w:proofErr w:type="spellEnd"/>
    </w:p>
    <w:p w:rsidR="00933145" w:rsidRDefault="00933145" w:rsidP="00933145">
      <w:pPr>
        <w:pStyle w:val="ListParagraph"/>
        <w:numPr>
          <w:ilvl w:val="0"/>
          <w:numId w:val="37"/>
        </w:numPr>
      </w:pPr>
      <w:r>
        <w:t>Float</w:t>
      </w:r>
    </w:p>
    <w:p w:rsidR="00933145" w:rsidRDefault="00933145" w:rsidP="00933145">
      <w:pPr>
        <w:pStyle w:val="ListParagraph"/>
        <w:numPr>
          <w:ilvl w:val="0"/>
          <w:numId w:val="37"/>
        </w:numPr>
      </w:pPr>
      <w:r>
        <w:t>Double</w:t>
      </w:r>
    </w:p>
    <w:p w:rsidR="00933145" w:rsidRDefault="00933145" w:rsidP="00933145">
      <w:pPr>
        <w:pStyle w:val="ListParagraph"/>
        <w:numPr>
          <w:ilvl w:val="0"/>
          <w:numId w:val="37"/>
        </w:numPr>
      </w:pPr>
      <w:r>
        <w:t>String/varchar</w:t>
      </w:r>
    </w:p>
    <w:p w:rsidR="00933145" w:rsidRDefault="00933145" w:rsidP="00933145"/>
    <w:p w:rsidR="00933145" w:rsidRDefault="00933145" w:rsidP="00933145">
      <w:r>
        <w:t>To go to hive shell. Type hive from terminal.</w:t>
      </w:r>
    </w:p>
    <w:p w:rsidR="00933145" w:rsidRDefault="00933145" w:rsidP="00933145"/>
    <w:p w:rsidR="00933145" w:rsidRDefault="00933145" w:rsidP="00933145"/>
    <w:p w:rsidR="00933145" w:rsidRDefault="00933145" w:rsidP="00933145">
      <w:r>
        <w:t>Show databases;   it will show data bases present in hive.</w:t>
      </w:r>
    </w:p>
    <w:p w:rsidR="00933145" w:rsidRDefault="00933145" w:rsidP="00933145"/>
    <w:p w:rsidR="00933145" w:rsidRDefault="00933145" w:rsidP="00933145">
      <w:proofErr w:type="gramStart"/>
      <w:r>
        <w:t>create</w:t>
      </w:r>
      <w:proofErr w:type="gramEnd"/>
      <w:r>
        <w:t xml:space="preserve"> database </w:t>
      </w:r>
      <w:proofErr w:type="spellStart"/>
      <w:r>
        <w:t>db_name</w:t>
      </w:r>
      <w:proofErr w:type="spellEnd"/>
      <w:r>
        <w:t>;</w:t>
      </w:r>
    </w:p>
    <w:p w:rsidR="00933145" w:rsidRDefault="00933145" w:rsidP="00933145">
      <w:proofErr w:type="gramStart"/>
      <w:r>
        <w:t>create</w:t>
      </w:r>
      <w:proofErr w:type="gramEnd"/>
      <w:r>
        <w:t xml:space="preserve"> database </w:t>
      </w:r>
      <w:proofErr w:type="spellStart"/>
      <w:r>
        <w:t>dxpo</w:t>
      </w:r>
      <w:proofErr w:type="spellEnd"/>
      <w:r>
        <w:t>;                          create database in hive.</w:t>
      </w:r>
    </w:p>
    <w:p w:rsidR="00933145" w:rsidRDefault="00933145" w:rsidP="00933145"/>
    <w:p w:rsidR="00933145" w:rsidRDefault="00933145" w:rsidP="00933145">
      <w:r>
        <w:t xml:space="preserve">Default database is </w:t>
      </w:r>
      <w:proofErr w:type="spellStart"/>
      <w:r>
        <w:t>derby.You</w:t>
      </w:r>
      <w:proofErr w:type="spellEnd"/>
      <w:r>
        <w:t xml:space="preserve"> have to mention the default database to use the table.</w:t>
      </w:r>
    </w:p>
    <w:p w:rsidR="00933145" w:rsidRDefault="00933145" w:rsidP="00933145"/>
    <w:p w:rsidR="00933145" w:rsidRDefault="00933145" w:rsidP="00933145"/>
    <w:p w:rsidR="00933145" w:rsidRDefault="00933145" w:rsidP="00933145">
      <w:proofErr w:type="gramStart"/>
      <w:r>
        <w:t>create</w:t>
      </w:r>
      <w:proofErr w:type="gramEnd"/>
      <w:r>
        <w:t xml:space="preserve"> database </w:t>
      </w:r>
      <w:proofErr w:type="spellStart"/>
      <w:r>
        <w:t>db_name</w:t>
      </w:r>
      <w:proofErr w:type="spellEnd"/>
      <w:r>
        <w:t xml:space="preserve"> with </w:t>
      </w:r>
      <w:proofErr w:type="spellStart"/>
      <w:r>
        <w:t>dbproperties</w:t>
      </w:r>
      <w:proofErr w:type="spellEnd"/>
      <w:r>
        <w:t>(‘creator’=’</w:t>
      </w:r>
      <w:proofErr w:type="spellStart"/>
      <w:r>
        <w:t>Nihar</w:t>
      </w:r>
      <w:proofErr w:type="spellEnd"/>
      <w:r>
        <w:t>’,’created’=’Dec’);</w:t>
      </w:r>
    </w:p>
    <w:p w:rsidR="00933145" w:rsidRDefault="00933145" w:rsidP="00933145"/>
    <w:p w:rsidR="00933145" w:rsidRDefault="00933145" w:rsidP="00933145">
      <w:proofErr w:type="spellStart"/>
      <w:proofErr w:type="gramStart"/>
      <w:r>
        <w:t>desc</w:t>
      </w:r>
      <w:proofErr w:type="spellEnd"/>
      <w:proofErr w:type="gramEnd"/>
      <w:r>
        <w:t xml:space="preserve"> database </w:t>
      </w:r>
      <w:proofErr w:type="spellStart"/>
      <w:r>
        <w:t>db_name</w:t>
      </w:r>
      <w:proofErr w:type="spellEnd"/>
      <w:r>
        <w:t>;</w:t>
      </w:r>
    </w:p>
    <w:p w:rsidR="00933145" w:rsidRDefault="00E975F8" w:rsidP="00933145">
      <w:proofErr w:type="gramStart"/>
      <w:r>
        <w:t>describe</w:t>
      </w:r>
      <w:proofErr w:type="gramEnd"/>
      <w:r>
        <w:t xml:space="preserve"> database extended </w:t>
      </w:r>
      <w:proofErr w:type="spellStart"/>
      <w:r>
        <w:t>db_name</w:t>
      </w:r>
      <w:proofErr w:type="spellEnd"/>
      <w:r>
        <w:t>;</w:t>
      </w:r>
    </w:p>
    <w:p w:rsidR="00933145" w:rsidRDefault="00E975F8" w:rsidP="00933145">
      <w:proofErr w:type="gramStart"/>
      <w:r>
        <w:t>describe</w:t>
      </w:r>
      <w:proofErr w:type="gramEnd"/>
      <w:r>
        <w:t xml:space="preserve"> database extended </w:t>
      </w:r>
      <w:proofErr w:type="spellStart"/>
      <w:r>
        <w:t>dxpo</w:t>
      </w:r>
      <w:proofErr w:type="spellEnd"/>
      <w:r>
        <w:t>;</w:t>
      </w:r>
    </w:p>
    <w:p w:rsidR="00933145" w:rsidRDefault="00933145" w:rsidP="00933145"/>
    <w:p w:rsidR="00933145" w:rsidRDefault="00933145" w:rsidP="00933145">
      <w:proofErr w:type="gramStart"/>
      <w:r>
        <w:t>alter</w:t>
      </w:r>
      <w:proofErr w:type="gramEnd"/>
      <w:r>
        <w:t xml:space="preserve"> </w:t>
      </w:r>
      <w:proofErr w:type="spellStart"/>
      <w:r>
        <w:t>databse</w:t>
      </w:r>
      <w:proofErr w:type="spellEnd"/>
      <w:r>
        <w:t xml:space="preserve"> </w:t>
      </w:r>
      <w:proofErr w:type="spellStart"/>
      <w:r>
        <w:t>db_name</w:t>
      </w:r>
      <w:proofErr w:type="spellEnd"/>
      <w:r>
        <w:t xml:space="preserve"> set </w:t>
      </w:r>
      <w:proofErr w:type="spellStart"/>
      <w:r>
        <w:t>dbproperties</w:t>
      </w:r>
      <w:proofErr w:type="spellEnd"/>
      <w:r>
        <w:t>(‘creator’=’</w:t>
      </w:r>
      <w:proofErr w:type="spellStart"/>
      <w:r>
        <w:t>Sudhir</w:t>
      </w:r>
      <w:proofErr w:type="spellEnd"/>
      <w:r>
        <w:t>’,’created’=’Jan’);</w:t>
      </w:r>
    </w:p>
    <w:p w:rsidR="00933145" w:rsidRDefault="00933145" w:rsidP="00933145"/>
    <w:p w:rsidR="00933145" w:rsidRDefault="00933145" w:rsidP="00933145">
      <w:proofErr w:type="gramStart"/>
      <w:r>
        <w:t>drop</w:t>
      </w:r>
      <w:proofErr w:type="gramEnd"/>
      <w:r>
        <w:t xml:space="preserve"> </w:t>
      </w:r>
      <w:proofErr w:type="spellStart"/>
      <w:r>
        <w:t>db_name</w:t>
      </w:r>
      <w:proofErr w:type="spellEnd"/>
      <w:r>
        <w:t>;                          DB should be empty before deletion.</w:t>
      </w:r>
    </w:p>
    <w:p w:rsidR="00933145" w:rsidRDefault="00933145" w:rsidP="00933145"/>
    <w:p w:rsidR="00933145" w:rsidRDefault="00933145" w:rsidP="00933145">
      <w:proofErr w:type="gramStart"/>
      <w:r>
        <w:t>use</w:t>
      </w:r>
      <w:proofErr w:type="gramEnd"/>
      <w:r>
        <w:t xml:space="preserve"> </w:t>
      </w:r>
      <w:proofErr w:type="spellStart"/>
      <w:r>
        <w:t>db_name</w:t>
      </w:r>
      <w:proofErr w:type="spellEnd"/>
      <w:r>
        <w:t>;</w:t>
      </w:r>
    </w:p>
    <w:p w:rsidR="00B17D59" w:rsidRDefault="00B17D59" w:rsidP="00933145"/>
    <w:p w:rsidR="00B17D59" w:rsidRDefault="00B17D59" w:rsidP="00933145">
      <w:r>
        <w:t>Load Data from local file system:</w:t>
      </w:r>
    </w:p>
    <w:p w:rsidR="00B17D59" w:rsidRDefault="00B17D59" w:rsidP="00933145"/>
    <w:p w:rsidR="00B17D59" w:rsidRDefault="00B17D59" w:rsidP="00933145">
      <w:proofErr w:type="gramStart"/>
      <w:r>
        <w:t>load</w:t>
      </w:r>
      <w:proofErr w:type="gramEnd"/>
      <w:r>
        <w:t xml:space="preserve"> data local </w:t>
      </w:r>
      <w:proofErr w:type="spellStart"/>
      <w:r>
        <w:t>inpath</w:t>
      </w:r>
      <w:proofErr w:type="spellEnd"/>
      <w:r>
        <w:t xml:space="preserve"> ‘home/</w:t>
      </w:r>
      <w:proofErr w:type="spellStart"/>
      <w:r>
        <w:t>cloudera</w:t>
      </w:r>
      <w:proofErr w:type="spellEnd"/>
      <w:r>
        <w:t xml:space="preserve">/…’ into table </w:t>
      </w:r>
      <w:proofErr w:type="spellStart"/>
      <w:r>
        <w:t>table_name</w:t>
      </w:r>
      <w:proofErr w:type="spellEnd"/>
    </w:p>
    <w:p w:rsidR="00B17D59" w:rsidRDefault="00B17D59" w:rsidP="00933145"/>
    <w:p w:rsidR="00B17D59" w:rsidRDefault="00B17D59" w:rsidP="00933145">
      <w:r>
        <w:t xml:space="preserve">Load Data from </w:t>
      </w:r>
      <w:proofErr w:type="gramStart"/>
      <w:r>
        <w:t>HDFS :</w:t>
      </w:r>
      <w:proofErr w:type="gramEnd"/>
    </w:p>
    <w:p w:rsidR="00B17D59" w:rsidRDefault="00B17D59" w:rsidP="00933145"/>
    <w:p w:rsidR="00B17D59" w:rsidRDefault="00B17D59" w:rsidP="00933145">
      <w:proofErr w:type="gramStart"/>
      <w:r>
        <w:t>load</w:t>
      </w:r>
      <w:proofErr w:type="gramEnd"/>
      <w:r>
        <w:t xml:space="preserve"> data </w:t>
      </w:r>
      <w:proofErr w:type="spellStart"/>
      <w:r>
        <w:t>inpath</w:t>
      </w:r>
      <w:proofErr w:type="spellEnd"/>
      <w:r>
        <w:t xml:space="preserve"> ‘/user/</w:t>
      </w:r>
      <w:proofErr w:type="spellStart"/>
      <w:r>
        <w:t>cloudera</w:t>
      </w:r>
      <w:proofErr w:type="spellEnd"/>
      <w:r>
        <w:t>/Test/dept.txt’ into table table_name</w:t>
      </w:r>
      <w:bookmarkStart w:id="0" w:name="_GoBack"/>
      <w:bookmarkEnd w:id="0"/>
    </w:p>
    <w:p w:rsidR="00933145" w:rsidRDefault="00933145" w:rsidP="008E3D19"/>
    <w:p w:rsidR="00465767" w:rsidRDefault="00465767" w:rsidP="008E3D19"/>
    <w:sectPr w:rsidR="00465767" w:rsidSect="00EA4470">
      <w:headerReference w:type="default"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0B6" w:rsidRDefault="00C160B6" w:rsidP="00EA4470">
      <w:r>
        <w:separator/>
      </w:r>
    </w:p>
  </w:endnote>
  <w:endnote w:type="continuationSeparator" w:id="0">
    <w:p w:rsidR="00C160B6" w:rsidRDefault="00C160B6" w:rsidP="00EA4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767" w:rsidRDefault="00465767" w:rsidP="007B759C">
    <w:pPr>
      <w:pStyle w:val="Footer"/>
      <w:jc w:val="right"/>
    </w:pPr>
    <w:r>
      <w:t>Big Data Concepts</w:t>
    </w:r>
  </w:p>
  <w:p w:rsidR="00465767" w:rsidRDefault="00465767" w:rsidP="007B759C">
    <w:pPr>
      <w:pStyle w:val="Footer"/>
      <w:jc w:val="right"/>
    </w:pPr>
    <w:proofErr w:type="spellStart"/>
    <w:r>
      <w:t>Nihar</w:t>
    </w:r>
    <w:proofErr w:type="spellEnd"/>
    <w:r>
      <w:t xml:space="preserve"> Ranjan Swain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0B6" w:rsidRDefault="00C160B6" w:rsidP="00EA4470">
      <w:r>
        <w:separator/>
      </w:r>
    </w:p>
  </w:footnote>
  <w:footnote w:type="continuationSeparator" w:id="0">
    <w:p w:rsidR="00C160B6" w:rsidRDefault="00C160B6" w:rsidP="00EA44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767" w:rsidRDefault="00465767" w:rsidP="00EA447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E574E9E"/>
    <w:multiLevelType w:val="hybridMultilevel"/>
    <w:tmpl w:val="03A40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0335A3"/>
    <w:multiLevelType w:val="hybridMultilevel"/>
    <w:tmpl w:val="0060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A6F2558"/>
    <w:multiLevelType w:val="hybridMultilevel"/>
    <w:tmpl w:val="C0B4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3B73270"/>
    <w:multiLevelType w:val="hybridMultilevel"/>
    <w:tmpl w:val="69B81D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E2293D"/>
    <w:multiLevelType w:val="hybridMultilevel"/>
    <w:tmpl w:val="7B4214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1A0410"/>
    <w:multiLevelType w:val="hybridMultilevel"/>
    <w:tmpl w:val="CFC8A55C"/>
    <w:lvl w:ilvl="0" w:tplc="E7460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426F59FA"/>
    <w:multiLevelType w:val="hybridMultilevel"/>
    <w:tmpl w:val="F5F8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58A73B91"/>
    <w:multiLevelType w:val="hybridMultilevel"/>
    <w:tmpl w:val="8596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5B6A360E"/>
    <w:multiLevelType w:val="hybridMultilevel"/>
    <w:tmpl w:val="4DD44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63E51E36"/>
    <w:multiLevelType w:val="hybridMultilevel"/>
    <w:tmpl w:val="551692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642EBA"/>
    <w:multiLevelType w:val="hybridMultilevel"/>
    <w:tmpl w:val="230C0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15D54DF"/>
    <w:multiLevelType w:val="hybridMultilevel"/>
    <w:tmpl w:val="ABC05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5B29"/>
    <w:multiLevelType w:val="hybridMultilevel"/>
    <w:tmpl w:val="3C9A7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835C8A"/>
    <w:multiLevelType w:val="hybridMultilevel"/>
    <w:tmpl w:val="55F85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num>
  <w:num w:numId="2">
    <w:abstractNumId w:val="12"/>
  </w:num>
  <w:num w:numId="3">
    <w:abstractNumId w:val="10"/>
  </w:num>
  <w:num w:numId="4">
    <w:abstractNumId w:val="32"/>
  </w:num>
  <w:num w:numId="5">
    <w:abstractNumId w:val="15"/>
  </w:num>
  <w:num w:numId="6">
    <w:abstractNumId w:val="22"/>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8"/>
  </w:num>
  <w:num w:numId="20">
    <w:abstractNumId w:val="29"/>
  </w:num>
  <w:num w:numId="21">
    <w:abstractNumId w:val="24"/>
  </w:num>
  <w:num w:numId="22">
    <w:abstractNumId w:val="11"/>
  </w:num>
  <w:num w:numId="23">
    <w:abstractNumId w:val="36"/>
  </w:num>
  <w:num w:numId="24">
    <w:abstractNumId w:val="33"/>
  </w:num>
  <w:num w:numId="25">
    <w:abstractNumId w:val="17"/>
  </w:num>
  <w:num w:numId="26">
    <w:abstractNumId w:val="20"/>
  </w:num>
  <w:num w:numId="27">
    <w:abstractNumId w:val="23"/>
  </w:num>
  <w:num w:numId="28">
    <w:abstractNumId w:val="26"/>
  </w:num>
  <w:num w:numId="29">
    <w:abstractNumId w:val="35"/>
  </w:num>
  <w:num w:numId="30">
    <w:abstractNumId w:val="21"/>
  </w:num>
  <w:num w:numId="31">
    <w:abstractNumId w:val="28"/>
  </w:num>
  <w:num w:numId="32">
    <w:abstractNumId w:val="14"/>
  </w:num>
  <w:num w:numId="33">
    <w:abstractNumId w:val="31"/>
  </w:num>
  <w:num w:numId="34">
    <w:abstractNumId w:val="13"/>
  </w:num>
  <w:num w:numId="35">
    <w:abstractNumId w:val="30"/>
  </w:num>
  <w:num w:numId="36">
    <w:abstractNumId w:val="19"/>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470"/>
    <w:rsid w:val="00057B60"/>
    <w:rsid w:val="000B7E0C"/>
    <w:rsid w:val="00101AA0"/>
    <w:rsid w:val="00107477"/>
    <w:rsid w:val="00163CA0"/>
    <w:rsid w:val="002104F8"/>
    <w:rsid w:val="002143A6"/>
    <w:rsid w:val="00230437"/>
    <w:rsid w:val="00237C47"/>
    <w:rsid w:val="002A6C2D"/>
    <w:rsid w:val="002C74F5"/>
    <w:rsid w:val="002D2746"/>
    <w:rsid w:val="00376912"/>
    <w:rsid w:val="003B0D51"/>
    <w:rsid w:val="003F3DE5"/>
    <w:rsid w:val="00415593"/>
    <w:rsid w:val="00465767"/>
    <w:rsid w:val="004B0696"/>
    <w:rsid w:val="005167E5"/>
    <w:rsid w:val="00565341"/>
    <w:rsid w:val="005B0033"/>
    <w:rsid w:val="005C3CF1"/>
    <w:rsid w:val="00614E07"/>
    <w:rsid w:val="006304F0"/>
    <w:rsid w:val="00645252"/>
    <w:rsid w:val="006D3D74"/>
    <w:rsid w:val="006F0B01"/>
    <w:rsid w:val="00711151"/>
    <w:rsid w:val="007A436F"/>
    <w:rsid w:val="007B759C"/>
    <w:rsid w:val="00806174"/>
    <w:rsid w:val="00832ACC"/>
    <w:rsid w:val="00862F27"/>
    <w:rsid w:val="008E3D19"/>
    <w:rsid w:val="008F1019"/>
    <w:rsid w:val="00933145"/>
    <w:rsid w:val="00966FFF"/>
    <w:rsid w:val="009D2A4E"/>
    <w:rsid w:val="00A576E6"/>
    <w:rsid w:val="00A63165"/>
    <w:rsid w:val="00A9204E"/>
    <w:rsid w:val="00AB22DC"/>
    <w:rsid w:val="00AF3F83"/>
    <w:rsid w:val="00B17D59"/>
    <w:rsid w:val="00C160B6"/>
    <w:rsid w:val="00C3375F"/>
    <w:rsid w:val="00C614C6"/>
    <w:rsid w:val="00C737D9"/>
    <w:rsid w:val="00C90DAA"/>
    <w:rsid w:val="00D803BA"/>
    <w:rsid w:val="00E22BF1"/>
    <w:rsid w:val="00E975F8"/>
    <w:rsid w:val="00EA4470"/>
    <w:rsid w:val="00EE7032"/>
    <w:rsid w:val="00F05A64"/>
    <w:rsid w:val="00FB77C8"/>
    <w:rsid w:val="00FD2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9D38A3-AD61-4A6B-A131-FFB34E0A5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EA4470"/>
    <w:pPr>
      <w:ind w:left="720"/>
      <w:contextualSpacing/>
    </w:pPr>
  </w:style>
  <w:style w:type="paragraph" w:styleId="NormalWeb">
    <w:name w:val="Normal (Web)"/>
    <w:basedOn w:val="Normal"/>
    <w:uiPriority w:val="99"/>
    <w:semiHidden/>
    <w:unhideWhenUsed/>
    <w:rsid w:val="00230437"/>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0437"/>
  </w:style>
  <w:style w:type="table" w:styleId="TableGrid">
    <w:name w:val="Table Grid"/>
    <w:basedOn w:val="TableNormal"/>
    <w:uiPriority w:val="39"/>
    <w:rsid w:val="002C74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2C74F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951098">
      <w:bodyDiv w:val="1"/>
      <w:marLeft w:val="0"/>
      <w:marRight w:val="0"/>
      <w:marTop w:val="0"/>
      <w:marBottom w:val="0"/>
      <w:divBdr>
        <w:top w:val="none" w:sz="0" w:space="0" w:color="auto"/>
        <w:left w:val="none" w:sz="0" w:space="0" w:color="auto"/>
        <w:bottom w:val="none" w:sz="0" w:space="0" w:color="auto"/>
        <w:right w:val="none" w:sz="0" w:space="0" w:color="auto"/>
      </w:divBdr>
    </w:div>
    <w:div w:id="2046904786">
      <w:bodyDiv w:val="1"/>
      <w:marLeft w:val="0"/>
      <w:marRight w:val="0"/>
      <w:marTop w:val="0"/>
      <w:marBottom w:val="0"/>
      <w:divBdr>
        <w:top w:val="none" w:sz="0" w:space="0" w:color="auto"/>
        <w:left w:val="none" w:sz="0" w:space="0" w:color="auto"/>
        <w:bottom w:val="none" w:sz="0" w:space="0" w:color="auto"/>
        <w:right w:val="none" w:sz="0" w:space="0" w:color="auto"/>
      </w:divBdr>
    </w:div>
    <w:div w:id="210915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z83\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11611</TotalTime>
  <Pages>13</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Swain, NiharRanjan</dc:creator>
  <cp:keywords/>
  <dc:description/>
  <cp:lastModifiedBy>Swain, NiharRanjan</cp:lastModifiedBy>
  <cp:revision>20</cp:revision>
  <dcterms:created xsi:type="dcterms:W3CDTF">2016-12-22T04:14:00Z</dcterms:created>
  <dcterms:modified xsi:type="dcterms:W3CDTF">2017-05-08T05:41:00Z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